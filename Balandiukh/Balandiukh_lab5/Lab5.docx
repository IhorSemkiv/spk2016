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8"/>
        <w:gridCol w:w="1539"/>
        <w:gridCol w:w="3617"/>
        <w:gridCol w:w="1022"/>
        <w:gridCol w:w="1463"/>
      </w:tblGrid>
      <w:tr w:rsidR="00F248FF" w:rsidTr="00C32929">
        <w:trPr>
          <w:jc w:val="center"/>
        </w:trPr>
        <w:tc>
          <w:tcPr>
            <w:tcW w:w="3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8FF" w:rsidRDefault="00F248FF" w:rsidP="00C3292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8FF" w:rsidRDefault="00F248FF" w:rsidP="00C3292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8FF" w:rsidRDefault="00F248FF" w:rsidP="00C3292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8FF" w:rsidRDefault="00F248FF" w:rsidP="00C3292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F248FF" w:rsidTr="00C32929">
        <w:trPr>
          <w:jc w:val="center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8FF" w:rsidRDefault="00F248FF" w:rsidP="00C3292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СПКм-12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8FF" w:rsidRDefault="00F248FF" w:rsidP="00C3292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248FF" w:rsidRDefault="00F248FF" w:rsidP="00C32929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E84F11">
              <w:rPr>
                <w:rFonts w:ascii="Times New Roman" w:hAnsi="Times New Roman" w:cs="Times New Roman"/>
                <w:b/>
                <w:sz w:val="28"/>
                <w:szCs w:val="28"/>
              </w:rPr>
              <w:t>Використання генетичного алгоритму для задачі комівояжера (</w:t>
            </w:r>
            <w:r w:rsidRPr="00E84F1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TSP</w:t>
            </w:r>
            <w:r w:rsidRPr="00E84F11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10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8FF" w:rsidRDefault="00F248FF" w:rsidP="00C3292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8FF" w:rsidRDefault="00F248FF" w:rsidP="00C3292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48FF" w:rsidTr="00C32929">
        <w:trPr>
          <w:jc w:val="center"/>
        </w:trPr>
        <w:tc>
          <w:tcPr>
            <w:tcW w:w="3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8FF" w:rsidRDefault="00F248FF" w:rsidP="00C32929">
            <w:pPr>
              <w:tabs>
                <w:tab w:val="center" w:pos="1688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Баландюх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О.А.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248FF" w:rsidRDefault="00F248FF" w:rsidP="00C32929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248FF" w:rsidRDefault="00F248FF" w:rsidP="00C329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248FF" w:rsidRDefault="00F248FF" w:rsidP="00C329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48FF" w:rsidTr="00C32929">
        <w:trPr>
          <w:jc w:val="center"/>
        </w:trPr>
        <w:tc>
          <w:tcPr>
            <w:tcW w:w="3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8FF" w:rsidRDefault="00F248FF" w:rsidP="00C3292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залікової: 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248FF" w:rsidRDefault="00F248FF" w:rsidP="00C32929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248FF" w:rsidRDefault="00F248FF" w:rsidP="00C329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248FF" w:rsidRDefault="00F248FF" w:rsidP="00C329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48FF" w:rsidTr="00C32929">
        <w:trPr>
          <w:jc w:val="center"/>
        </w:trPr>
        <w:tc>
          <w:tcPr>
            <w:tcW w:w="352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8FF" w:rsidRDefault="00F248FF" w:rsidP="00C3292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248FF" w:rsidRDefault="00F248FF" w:rsidP="00C32929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  <w:tc>
          <w:tcPr>
            <w:tcW w:w="2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8FF" w:rsidRDefault="00F248FF" w:rsidP="00C3292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F248FF" w:rsidTr="00C32929">
        <w:trPr>
          <w:trHeight w:val="767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248FF" w:rsidRDefault="00F248FF" w:rsidP="00C329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248FF" w:rsidRDefault="00F248FF" w:rsidP="00C32929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  <w:tc>
          <w:tcPr>
            <w:tcW w:w="2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8FF" w:rsidRDefault="00F248FF" w:rsidP="00C3292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48FF" w:rsidRDefault="00F248FF" w:rsidP="00C3292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Кривий Р.З.</w:t>
            </w:r>
          </w:p>
        </w:tc>
      </w:tr>
    </w:tbl>
    <w:p w:rsidR="00F248FF" w:rsidRDefault="00F248FF" w:rsidP="00CD08A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56E3" w:rsidRPr="00E66B7E" w:rsidRDefault="00E66B7E" w:rsidP="00CD08A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E66B7E">
        <w:rPr>
          <w:rFonts w:ascii="Times New Roman" w:hAnsi="Times New Roman" w:cs="Times New Roman"/>
          <w:sz w:val="28"/>
          <w:szCs w:val="28"/>
        </w:rPr>
        <w:t>: 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FA2EB9" w:rsidRDefault="00FA2EB9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6B7E" w:rsidRDefault="00E66B7E" w:rsidP="00CD08A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Завдання:</w:t>
      </w:r>
      <w:r w:rsidRPr="00E66B7E">
        <w:rPr>
          <w:rFonts w:ascii="Times New Roman" w:hAnsi="Times New Roman" w:cs="Times New Roman"/>
          <w:sz w:val="28"/>
          <w:szCs w:val="28"/>
        </w:rPr>
        <w:t xml:space="preserve"> Розробити за допомогою </w:t>
      </w:r>
      <w:r w:rsidR="00A15BD5">
        <w:rPr>
          <w:rFonts w:ascii="Times New Roman" w:hAnsi="Times New Roman" w:cs="Times New Roman"/>
          <w:sz w:val="28"/>
          <w:szCs w:val="28"/>
        </w:rPr>
        <w:t xml:space="preserve">довільної мови програмуванняпрограмне </w:t>
      </w:r>
      <w:r w:rsidRPr="00E66B7E">
        <w:rPr>
          <w:rFonts w:ascii="Times New Roman" w:hAnsi="Times New Roman" w:cs="Times New Roman"/>
          <w:sz w:val="28"/>
          <w:szCs w:val="28"/>
        </w:rPr>
        <w:t>забезпечення длявирішення задачі комівояжера.</w:t>
      </w:r>
    </w:p>
    <w:p w:rsidR="00E66B7E" w:rsidRPr="00FA2EB9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D08A4">
        <w:rPr>
          <w:rFonts w:ascii="Times New Roman" w:hAnsi="Times New Roman" w:cs="Times New Roman"/>
          <w:sz w:val="28"/>
          <w:szCs w:val="28"/>
        </w:rPr>
        <w:t>аріант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6C537B" w:rsidRPr="00FA2EB9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E66B7E" w:rsidRDefault="00A15BD5" w:rsidP="00CD08A4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Використовуючи </w:t>
      </w:r>
      <w:r w:rsidR="00E117A6">
        <w:rPr>
          <w:rFonts w:ascii="Times New Roman" w:hAnsi="Times New Roman" w:cs="Times New Roman"/>
          <w:sz w:val="28"/>
          <w:szCs w:val="28"/>
        </w:rPr>
        <w:t>селекцію усіканням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427D4" w:rsidRDefault="000427D4" w:rsidP="00A15BD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0427D4" w:rsidRDefault="000427D4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56A0">
        <w:rPr>
          <w:rFonts w:ascii="Times New Roman" w:hAnsi="Times New Roman" w:cs="Times New Roman"/>
          <w:b/>
          <w:sz w:val="28"/>
          <w:szCs w:val="28"/>
        </w:rPr>
        <w:t>Результати виконання програми</w:t>
      </w:r>
    </w:p>
    <w:p w:rsidR="00B927E0" w:rsidRDefault="00B927E0" w:rsidP="00B927E0">
      <w:pPr>
        <w:spacing w:line="360" w:lineRule="auto"/>
        <w:ind w:firstLine="360"/>
        <w:jc w:val="center"/>
        <w:rPr>
          <w:rFonts w:ascii="Courier New" w:hAnsi="Courier New" w:cs="Times New Roman"/>
          <w:color w:val="000000"/>
          <w:sz w:val="20"/>
          <w:szCs w:val="28"/>
        </w:rPr>
      </w:pPr>
      <w:r>
        <w:rPr>
          <w:b/>
          <w:caps/>
          <w:sz w:val="28"/>
          <w:szCs w:val="28"/>
        </w:rPr>
        <w:t>РЕЗУЛЬТАТИ ВИКОНАННЯ РОБОТИ</w:t>
      </w:r>
    </w:p>
    <w:p w:rsidR="00B927E0" w:rsidRDefault="00B927E0" w:rsidP="00B927E0">
      <w:pPr>
        <w:spacing w:after="0" w:line="240" w:lineRule="auto"/>
        <w:rPr>
          <w:rFonts w:ascii="Courier New" w:hAnsi="Courier New"/>
          <w:color w:val="000000"/>
          <w:sz w:val="20"/>
        </w:rPr>
      </w:pPr>
      <w:r>
        <w:rPr>
          <w:rFonts w:ascii="Courier New" w:hAnsi="Courier New" w:cs="Times New Roman"/>
          <w:color w:val="000000"/>
          <w:sz w:val="20"/>
          <w:szCs w:val="28"/>
        </w:rPr>
        <w:t>/* ----------------------- */</w:t>
      </w:r>
    </w:p>
    <w:p w:rsidR="00B927E0" w:rsidRDefault="00B927E0" w:rsidP="00B927E0">
      <w:pPr>
        <w:spacing w:after="0" w:line="240" w:lineRule="auto"/>
        <w:rPr>
          <w:rFonts w:ascii="Courier New" w:hAnsi="Courier New"/>
          <w:color w:val="000000"/>
          <w:sz w:val="20"/>
        </w:rPr>
      </w:pPr>
      <w:proofErr w:type="spellStart"/>
      <w:r>
        <w:rPr>
          <w:rFonts w:ascii="Courier New" w:hAnsi="Courier New"/>
          <w:color w:val="000000"/>
          <w:sz w:val="20"/>
        </w:rPr>
        <w:t>City</w:t>
      </w:r>
      <w:proofErr w:type="spellEnd"/>
      <w:r>
        <w:rPr>
          <w:rFonts w:ascii="Courier New" w:hAnsi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</w:rPr>
        <w:t>size</w:t>
      </w:r>
      <w:proofErr w:type="spellEnd"/>
      <w:r>
        <w:rPr>
          <w:rFonts w:ascii="Courier New" w:hAnsi="Courier New"/>
          <w:color w:val="000000"/>
          <w:sz w:val="20"/>
        </w:rPr>
        <w:t>: 10</w:t>
      </w:r>
    </w:p>
    <w:p w:rsidR="00B927E0" w:rsidRDefault="00B927E0" w:rsidP="00B927E0">
      <w:pPr>
        <w:spacing w:after="0" w:line="240" w:lineRule="auto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>[6,1;7,6;8,3;7,4;6,6;9,1;4,2;8,4;9,6;5,1;]</w:t>
      </w:r>
    </w:p>
    <w:p w:rsidR="00B927E0" w:rsidRDefault="00B927E0" w:rsidP="00B927E0">
      <w:pPr>
        <w:spacing w:after="0" w:line="240" w:lineRule="auto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>/* ----------------------- */</w:t>
      </w:r>
    </w:p>
    <w:p w:rsidR="00B927E0" w:rsidRDefault="00B927E0" w:rsidP="00B927E0">
      <w:pPr>
        <w:spacing w:after="0" w:line="240" w:lineRule="auto"/>
        <w:rPr>
          <w:rFonts w:ascii="Courier New" w:hAnsi="Courier New"/>
          <w:color w:val="000000"/>
          <w:sz w:val="20"/>
        </w:rPr>
      </w:pPr>
      <w:proofErr w:type="spellStart"/>
      <w:r>
        <w:rPr>
          <w:rFonts w:ascii="Courier New" w:hAnsi="Courier New"/>
          <w:color w:val="000000"/>
          <w:sz w:val="20"/>
        </w:rPr>
        <w:t>Initial</w:t>
      </w:r>
      <w:proofErr w:type="spellEnd"/>
      <w:r>
        <w:rPr>
          <w:rFonts w:ascii="Courier New" w:hAnsi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</w:rPr>
        <w:t>distance</w:t>
      </w:r>
      <w:proofErr w:type="spellEnd"/>
      <w:r>
        <w:rPr>
          <w:rFonts w:ascii="Courier New" w:hAnsi="Courier New"/>
          <w:color w:val="000000"/>
          <w:sz w:val="20"/>
        </w:rPr>
        <w:t>: 24</w:t>
      </w:r>
    </w:p>
    <w:p w:rsidR="00B927E0" w:rsidRDefault="00B927E0" w:rsidP="00B927E0">
      <w:pPr>
        <w:spacing w:after="0" w:line="240" w:lineRule="auto"/>
        <w:rPr>
          <w:rFonts w:ascii="Courier New" w:hAnsi="Courier New"/>
          <w:color w:val="000000"/>
          <w:sz w:val="20"/>
        </w:rPr>
      </w:pPr>
      <w:proofErr w:type="spellStart"/>
      <w:r>
        <w:rPr>
          <w:rFonts w:ascii="Courier New" w:hAnsi="Courier New"/>
          <w:color w:val="000000"/>
          <w:sz w:val="20"/>
        </w:rPr>
        <w:t>Finished</w:t>
      </w:r>
      <w:proofErr w:type="spellEnd"/>
    </w:p>
    <w:p w:rsidR="00B927E0" w:rsidRDefault="00B927E0" w:rsidP="00B927E0">
      <w:pPr>
        <w:spacing w:after="0" w:line="240" w:lineRule="auto"/>
        <w:rPr>
          <w:rFonts w:ascii="Courier New" w:hAnsi="Courier New"/>
          <w:color w:val="000000"/>
          <w:sz w:val="20"/>
        </w:rPr>
      </w:pPr>
      <w:proofErr w:type="spellStart"/>
      <w:r>
        <w:rPr>
          <w:rFonts w:ascii="Courier New" w:hAnsi="Courier New"/>
          <w:color w:val="000000"/>
          <w:sz w:val="20"/>
        </w:rPr>
        <w:t>Final</w:t>
      </w:r>
      <w:proofErr w:type="spellEnd"/>
      <w:r>
        <w:rPr>
          <w:rFonts w:ascii="Courier New" w:hAnsi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</w:rPr>
        <w:t>distance</w:t>
      </w:r>
      <w:proofErr w:type="spellEnd"/>
      <w:r>
        <w:rPr>
          <w:rFonts w:ascii="Courier New" w:hAnsi="Courier New"/>
          <w:color w:val="000000"/>
          <w:sz w:val="20"/>
        </w:rPr>
        <w:t>: 19</w:t>
      </w:r>
    </w:p>
    <w:p w:rsidR="00B927E0" w:rsidRDefault="00B927E0" w:rsidP="00B927E0">
      <w:pPr>
        <w:spacing w:after="0" w:line="240" w:lineRule="auto"/>
        <w:rPr>
          <w:rFonts w:ascii="Courier New" w:hAnsi="Courier New"/>
          <w:color w:val="000000"/>
          <w:sz w:val="20"/>
        </w:rPr>
      </w:pPr>
      <w:proofErr w:type="spellStart"/>
      <w:r>
        <w:rPr>
          <w:rFonts w:ascii="Courier New" w:hAnsi="Courier New"/>
          <w:color w:val="000000"/>
          <w:sz w:val="20"/>
        </w:rPr>
        <w:t>Time</w:t>
      </w:r>
      <w:proofErr w:type="spellEnd"/>
      <w:r>
        <w:rPr>
          <w:rFonts w:ascii="Courier New" w:hAnsi="Courier New"/>
          <w:color w:val="000000"/>
          <w:sz w:val="20"/>
        </w:rPr>
        <w:t>: 48мс</w:t>
      </w:r>
    </w:p>
    <w:p w:rsidR="00B927E0" w:rsidRDefault="00B927E0" w:rsidP="00B927E0">
      <w:pPr>
        <w:spacing w:after="0" w:line="240" w:lineRule="auto"/>
        <w:rPr>
          <w:rFonts w:ascii="Courier New" w:hAnsi="Courier New"/>
          <w:color w:val="000000"/>
          <w:sz w:val="20"/>
        </w:rPr>
      </w:pPr>
      <w:proofErr w:type="spellStart"/>
      <w:r>
        <w:rPr>
          <w:rFonts w:ascii="Courier New" w:hAnsi="Courier New"/>
          <w:color w:val="000000"/>
          <w:sz w:val="20"/>
        </w:rPr>
        <w:t>Solution</w:t>
      </w:r>
      <w:proofErr w:type="spellEnd"/>
      <w:r>
        <w:rPr>
          <w:rFonts w:ascii="Courier New" w:hAnsi="Courier New"/>
          <w:color w:val="000000"/>
          <w:sz w:val="20"/>
        </w:rPr>
        <w:t>:</w:t>
      </w:r>
    </w:p>
    <w:p w:rsidR="00B927E0" w:rsidRDefault="00B927E0" w:rsidP="00B927E0">
      <w:pPr>
        <w:spacing w:after="0" w:line="240" w:lineRule="auto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>|8, 3|7, 4|9, 6|7, 6|6, 6|4, 2|5, 1|6, 1|9, 1|8, 4|</w:t>
      </w:r>
    </w:p>
    <w:p w:rsidR="00B927E0" w:rsidRDefault="00B927E0" w:rsidP="00B927E0">
      <w:pPr>
        <w:spacing w:after="0" w:line="240" w:lineRule="auto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>/* ----------------------- */</w:t>
      </w:r>
    </w:p>
    <w:p w:rsidR="00B927E0" w:rsidRDefault="00B927E0" w:rsidP="00B927E0">
      <w:pPr>
        <w:spacing w:after="0" w:line="240" w:lineRule="auto"/>
        <w:rPr>
          <w:rFonts w:ascii="Courier New" w:hAnsi="Courier New"/>
          <w:color w:val="000000"/>
          <w:sz w:val="20"/>
        </w:rPr>
      </w:pPr>
      <w:proofErr w:type="spellStart"/>
      <w:r>
        <w:rPr>
          <w:rFonts w:ascii="Courier New" w:hAnsi="Courier New"/>
          <w:color w:val="000000"/>
          <w:sz w:val="20"/>
        </w:rPr>
        <w:t>Initial</w:t>
      </w:r>
      <w:proofErr w:type="spellEnd"/>
      <w:r>
        <w:rPr>
          <w:rFonts w:ascii="Courier New" w:hAnsi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</w:rPr>
        <w:t>distance</w:t>
      </w:r>
      <w:proofErr w:type="spellEnd"/>
      <w:r>
        <w:rPr>
          <w:rFonts w:ascii="Courier New" w:hAnsi="Courier New"/>
          <w:color w:val="000000"/>
          <w:sz w:val="20"/>
        </w:rPr>
        <w:t>: 22</w:t>
      </w:r>
    </w:p>
    <w:p w:rsidR="00B927E0" w:rsidRDefault="00B927E0" w:rsidP="00B927E0">
      <w:pPr>
        <w:spacing w:after="0" w:line="240" w:lineRule="auto"/>
        <w:rPr>
          <w:rFonts w:ascii="Courier New" w:hAnsi="Courier New"/>
          <w:color w:val="000000"/>
          <w:sz w:val="20"/>
        </w:rPr>
      </w:pPr>
      <w:proofErr w:type="spellStart"/>
      <w:r>
        <w:rPr>
          <w:rFonts w:ascii="Courier New" w:hAnsi="Courier New"/>
          <w:color w:val="000000"/>
          <w:sz w:val="20"/>
        </w:rPr>
        <w:t>Finished</w:t>
      </w:r>
      <w:proofErr w:type="spellEnd"/>
    </w:p>
    <w:p w:rsidR="00B927E0" w:rsidRDefault="00B927E0" w:rsidP="00B927E0">
      <w:pPr>
        <w:spacing w:after="0" w:line="240" w:lineRule="auto"/>
        <w:rPr>
          <w:rFonts w:ascii="Courier New" w:hAnsi="Courier New"/>
          <w:color w:val="000000"/>
          <w:sz w:val="20"/>
        </w:rPr>
      </w:pPr>
      <w:proofErr w:type="spellStart"/>
      <w:r>
        <w:rPr>
          <w:rFonts w:ascii="Courier New" w:hAnsi="Courier New"/>
          <w:color w:val="000000"/>
          <w:sz w:val="20"/>
        </w:rPr>
        <w:t>Final</w:t>
      </w:r>
      <w:proofErr w:type="spellEnd"/>
      <w:r>
        <w:rPr>
          <w:rFonts w:ascii="Courier New" w:hAnsi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</w:rPr>
        <w:t>distance</w:t>
      </w:r>
      <w:proofErr w:type="spellEnd"/>
      <w:r>
        <w:rPr>
          <w:rFonts w:ascii="Courier New" w:hAnsi="Courier New"/>
          <w:color w:val="000000"/>
          <w:sz w:val="20"/>
        </w:rPr>
        <w:t>: 18</w:t>
      </w:r>
    </w:p>
    <w:p w:rsidR="00B927E0" w:rsidRDefault="00B927E0" w:rsidP="00B927E0">
      <w:pPr>
        <w:spacing w:after="0" w:line="240" w:lineRule="auto"/>
        <w:rPr>
          <w:rFonts w:ascii="Courier New" w:hAnsi="Courier New"/>
          <w:color w:val="000000"/>
          <w:sz w:val="20"/>
        </w:rPr>
      </w:pPr>
      <w:proofErr w:type="spellStart"/>
      <w:r>
        <w:rPr>
          <w:rFonts w:ascii="Courier New" w:hAnsi="Courier New"/>
          <w:color w:val="000000"/>
          <w:sz w:val="20"/>
        </w:rPr>
        <w:t>Time</w:t>
      </w:r>
      <w:proofErr w:type="spellEnd"/>
      <w:r>
        <w:rPr>
          <w:rFonts w:ascii="Courier New" w:hAnsi="Courier New"/>
          <w:color w:val="000000"/>
          <w:sz w:val="20"/>
        </w:rPr>
        <w:t>: 71мс</w:t>
      </w:r>
    </w:p>
    <w:p w:rsidR="00B927E0" w:rsidRDefault="00B927E0" w:rsidP="00B927E0">
      <w:pPr>
        <w:spacing w:after="0" w:line="240" w:lineRule="auto"/>
        <w:rPr>
          <w:rFonts w:ascii="Courier New" w:hAnsi="Courier New"/>
          <w:color w:val="000000"/>
          <w:sz w:val="20"/>
        </w:rPr>
      </w:pPr>
      <w:proofErr w:type="spellStart"/>
      <w:r>
        <w:rPr>
          <w:rFonts w:ascii="Courier New" w:hAnsi="Courier New"/>
          <w:color w:val="000000"/>
          <w:sz w:val="20"/>
        </w:rPr>
        <w:t>Solution</w:t>
      </w:r>
      <w:proofErr w:type="spellEnd"/>
      <w:r>
        <w:rPr>
          <w:rFonts w:ascii="Courier New" w:hAnsi="Courier New"/>
          <w:color w:val="000000"/>
          <w:sz w:val="20"/>
        </w:rPr>
        <w:t>:</w:t>
      </w:r>
    </w:p>
    <w:p w:rsidR="00B927E0" w:rsidRDefault="00B927E0" w:rsidP="00B927E0">
      <w:pPr>
        <w:spacing w:after="0" w:line="240" w:lineRule="auto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>|9, 1|8, 3|8, 4|7, 4|9, 6|7, 6|6, 6|4, 2|5, 1|6, 1|</w:t>
      </w:r>
    </w:p>
    <w:p w:rsidR="00B927E0" w:rsidRDefault="00B927E0" w:rsidP="00B927E0">
      <w:pPr>
        <w:spacing w:after="0" w:line="240" w:lineRule="auto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>/* ----------------------- */</w:t>
      </w:r>
    </w:p>
    <w:p w:rsidR="00B927E0" w:rsidRDefault="00B927E0" w:rsidP="00B927E0">
      <w:pPr>
        <w:spacing w:after="0" w:line="240" w:lineRule="auto"/>
        <w:rPr>
          <w:rFonts w:ascii="Courier New" w:hAnsi="Courier New"/>
          <w:color w:val="000000"/>
          <w:sz w:val="20"/>
        </w:rPr>
      </w:pPr>
      <w:proofErr w:type="spellStart"/>
      <w:r>
        <w:rPr>
          <w:rFonts w:ascii="Courier New" w:hAnsi="Courier New"/>
          <w:color w:val="000000"/>
          <w:sz w:val="20"/>
        </w:rPr>
        <w:t>Initial</w:t>
      </w:r>
      <w:proofErr w:type="spellEnd"/>
      <w:r>
        <w:rPr>
          <w:rFonts w:ascii="Courier New" w:hAnsi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</w:rPr>
        <w:t>distance</w:t>
      </w:r>
      <w:proofErr w:type="spellEnd"/>
      <w:r>
        <w:rPr>
          <w:rFonts w:ascii="Courier New" w:hAnsi="Courier New"/>
          <w:color w:val="000000"/>
          <w:sz w:val="20"/>
        </w:rPr>
        <w:t>: 23</w:t>
      </w:r>
    </w:p>
    <w:p w:rsidR="00B927E0" w:rsidRDefault="00B927E0" w:rsidP="00B927E0">
      <w:pPr>
        <w:spacing w:after="0" w:line="240" w:lineRule="auto"/>
        <w:rPr>
          <w:rFonts w:ascii="Courier New" w:hAnsi="Courier New"/>
          <w:color w:val="000000"/>
          <w:sz w:val="20"/>
        </w:rPr>
      </w:pPr>
      <w:proofErr w:type="spellStart"/>
      <w:r>
        <w:rPr>
          <w:rFonts w:ascii="Courier New" w:hAnsi="Courier New"/>
          <w:color w:val="000000"/>
          <w:sz w:val="20"/>
        </w:rPr>
        <w:t>Finished</w:t>
      </w:r>
      <w:proofErr w:type="spellEnd"/>
    </w:p>
    <w:p w:rsidR="00B927E0" w:rsidRDefault="00B927E0" w:rsidP="00B927E0">
      <w:pPr>
        <w:spacing w:after="0" w:line="240" w:lineRule="auto"/>
        <w:rPr>
          <w:rFonts w:ascii="Courier New" w:hAnsi="Courier New"/>
          <w:color w:val="000000"/>
          <w:sz w:val="20"/>
        </w:rPr>
      </w:pPr>
      <w:proofErr w:type="spellStart"/>
      <w:r>
        <w:rPr>
          <w:rFonts w:ascii="Courier New" w:hAnsi="Courier New"/>
          <w:color w:val="000000"/>
          <w:sz w:val="20"/>
        </w:rPr>
        <w:t>Final</w:t>
      </w:r>
      <w:proofErr w:type="spellEnd"/>
      <w:r>
        <w:rPr>
          <w:rFonts w:ascii="Courier New" w:hAnsi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</w:rPr>
        <w:t>distance</w:t>
      </w:r>
      <w:proofErr w:type="spellEnd"/>
      <w:r>
        <w:rPr>
          <w:rFonts w:ascii="Courier New" w:hAnsi="Courier New"/>
          <w:color w:val="000000"/>
          <w:sz w:val="20"/>
        </w:rPr>
        <w:t>: 18</w:t>
      </w:r>
    </w:p>
    <w:p w:rsidR="00B927E0" w:rsidRDefault="00B927E0" w:rsidP="00B927E0">
      <w:pPr>
        <w:spacing w:after="0" w:line="240" w:lineRule="auto"/>
        <w:rPr>
          <w:rFonts w:ascii="Courier New" w:hAnsi="Courier New"/>
          <w:color w:val="000000"/>
          <w:sz w:val="20"/>
        </w:rPr>
      </w:pPr>
      <w:proofErr w:type="spellStart"/>
      <w:r>
        <w:rPr>
          <w:rFonts w:ascii="Courier New" w:hAnsi="Courier New"/>
          <w:color w:val="000000"/>
          <w:sz w:val="20"/>
        </w:rPr>
        <w:t>Time</w:t>
      </w:r>
      <w:proofErr w:type="spellEnd"/>
      <w:r>
        <w:rPr>
          <w:rFonts w:ascii="Courier New" w:hAnsi="Courier New"/>
          <w:color w:val="000000"/>
          <w:sz w:val="20"/>
        </w:rPr>
        <w:t>: 133мс</w:t>
      </w:r>
    </w:p>
    <w:p w:rsidR="00B927E0" w:rsidRDefault="00B927E0" w:rsidP="00B927E0">
      <w:pPr>
        <w:spacing w:after="0" w:line="240" w:lineRule="auto"/>
        <w:rPr>
          <w:rFonts w:ascii="Courier New" w:hAnsi="Courier New"/>
          <w:color w:val="000000"/>
          <w:sz w:val="20"/>
        </w:rPr>
      </w:pPr>
      <w:proofErr w:type="spellStart"/>
      <w:r>
        <w:rPr>
          <w:rFonts w:ascii="Courier New" w:hAnsi="Courier New"/>
          <w:color w:val="000000"/>
          <w:sz w:val="20"/>
        </w:rPr>
        <w:t>Solution</w:t>
      </w:r>
      <w:proofErr w:type="spellEnd"/>
      <w:r>
        <w:rPr>
          <w:rFonts w:ascii="Courier New" w:hAnsi="Courier New"/>
          <w:color w:val="000000"/>
          <w:sz w:val="20"/>
        </w:rPr>
        <w:t>:</w:t>
      </w:r>
    </w:p>
    <w:p w:rsidR="00B927E0" w:rsidRDefault="00B927E0" w:rsidP="00B927E0">
      <w:pPr>
        <w:spacing w:after="0" w:line="240" w:lineRule="auto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>|7, 4|9, 6|7, 6|6, 6|8, 4|8, 3|9, 1|6, 1|5, 1|4, 2|</w:t>
      </w:r>
    </w:p>
    <w:p w:rsidR="00B927E0" w:rsidRDefault="00B927E0" w:rsidP="00B927E0">
      <w:pPr>
        <w:spacing w:after="0" w:line="240" w:lineRule="auto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>/* ----------------------- */</w:t>
      </w:r>
    </w:p>
    <w:p w:rsidR="00B927E0" w:rsidRDefault="00B927E0" w:rsidP="00B927E0">
      <w:pPr>
        <w:spacing w:after="0" w:line="240" w:lineRule="auto"/>
        <w:rPr>
          <w:rFonts w:ascii="Courier New" w:hAnsi="Courier New"/>
          <w:color w:val="000000"/>
          <w:sz w:val="20"/>
        </w:rPr>
      </w:pPr>
      <w:proofErr w:type="spellStart"/>
      <w:r>
        <w:rPr>
          <w:rFonts w:ascii="Courier New" w:hAnsi="Courier New"/>
          <w:color w:val="000000"/>
          <w:sz w:val="20"/>
        </w:rPr>
        <w:t>City</w:t>
      </w:r>
      <w:proofErr w:type="spellEnd"/>
      <w:r>
        <w:rPr>
          <w:rFonts w:ascii="Courier New" w:hAnsi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</w:rPr>
        <w:t>size</w:t>
      </w:r>
      <w:proofErr w:type="spellEnd"/>
      <w:r>
        <w:rPr>
          <w:rFonts w:ascii="Courier New" w:hAnsi="Courier New"/>
          <w:color w:val="000000"/>
          <w:sz w:val="20"/>
        </w:rPr>
        <w:t>: 20</w:t>
      </w:r>
    </w:p>
    <w:p w:rsidR="00B927E0" w:rsidRDefault="00B927E0" w:rsidP="00B927E0">
      <w:pPr>
        <w:spacing w:after="0" w:line="240" w:lineRule="auto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>[2,16;6,0;15,4;8,7;18,12;0,1;9,6;3,14;18,18;12,1;15,1;14,15;10,4;2,3;12,9;5,4;2,18;2,7;9,18;14,6;]</w:t>
      </w:r>
    </w:p>
    <w:p w:rsidR="00B927E0" w:rsidRDefault="00B927E0" w:rsidP="00B927E0">
      <w:pPr>
        <w:spacing w:after="0" w:line="240" w:lineRule="auto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>/* ----------------------- */</w:t>
      </w:r>
    </w:p>
    <w:p w:rsidR="00B927E0" w:rsidRDefault="00B927E0" w:rsidP="00B927E0">
      <w:pPr>
        <w:spacing w:after="0" w:line="240" w:lineRule="auto"/>
        <w:rPr>
          <w:rFonts w:ascii="Courier New" w:hAnsi="Courier New"/>
          <w:color w:val="000000"/>
          <w:sz w:val="20"/>
        </w:rPr>
      </w:pPr>
      <w:proofErr w:type="spellStart"/>
      <w:r>
        <w:rPr>
          <w:rFonts w:ascii="Courier New" w:hAnsi="Courier New"/>
          <w:color w:val="000000"/>
          <w:sz w:val="20"/>
        </w:rPr>
        <w:t>Initial</w:t>
      </w:r>
      <w:proofErr w:type="spellEnd"/>
      <w:r>
        <w:rPr>
          <w:rFonts w:ascii="Courier New" w:hAnsi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</w:rPr>
        <w:t>distance</w:t>
      </w:r>
      <w:proofErr w:type="spellEnd"/>
      <w:r>
        <w:rPr>
          <w:rFonts w:ascii="Courier New" w:hAnsi="Courier New"/>
          <w:color w:val="000000"/>
          <w:sz w:val="20"/>
        </w:rPr>
        <w:t>: 179</w:t>
      </w:r>
    </w:p>
    <w:p w:rsidR="00B927E0" w:rsidRDefault="00B927E0" w:rsidP="00B927E0">
      <w:pPr>
        <w:spacing w:after="0" w:line="240" w:lineRule="auto"/>
        <w:rPr>
          <w:rFonts w:ascii="Courier New" w:hAnsi="Courier New"/>
          <w:color w:val="000000"/>
          <w:sz w:val="20"/>
        </w:rPr>
      </w:pPr>
      <w:proofErr w:type="spellStart"/>
      <w:r>
        <w:rPr>
          <w:rFonts w:ascii="Courier New" w:hAnsi="Courier New"/>
          <w:color w:val="000000"/>
          <w:sz w:val="20"/>
        </w:rPr>
        <w:t>Finished</w:t>
      </w:r>
      <w:proofErr w:type="spellEnd"/>
    </w:p>
    <w:p w:rsidR="00B927E0" w:rsidRDefault="00B927E0" w:rsidP="00B927E0">
      <w:pPr>
        <w:spacing w:after="0" w:line="240" w:lineRule="auto"/>
        <w:rPr>
          <w:rFonts w:ascii="Courier New" w:hAnsi="Courier New"/>
          <w:color w:val="000000"/>
          <w:sz w:val="20"/>
        </w:rPr>
      </w:pPr>
      <w:proofErr w:type="spellStart"/>
      <w:r>
        <w:rPr>
          <w:rFonts w:ascii="Courier New" w:hAnsi="Courier New"/>
          <w:color w:val="000000"/>
          <w:sz w:val="20"/>
        </w:rPr>
        <w:t>Final</w:t>
      </w:r>
      <w:proofErr w:type="spellEnd"/>
      <w:r>
        <w:rPr>
          <w:rFonts w:ascii="Courier New" w:hAnsi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</w:rPr>
        <w:t>distance</w:t>
      </w:r>
      <w:proofErr w:type="spellEnd"/>
      <w:r>
        <w:rPr>
          <w:rFonts w:ascii="Courier New" w:hAnsi="Courier New"/>
          <w:color w:val="000000"/>
          <w:sz w:val="20"/>
        </w:rPr>
        <w:t>: 108</w:t>
      </w:r>
    </w:p>
    <w:p w:rsidR="00B927E0" w:rsidRDefault="00B927E0" w:rsidP="00B927E0">
      <w:pPr>
        <w:spacing w:after="0" w:line="240" w:lineRule="auto"/>
        <w:rPr>
          <w:rFonts w:ascii="Courier New" w:hAnsi="Courier New"/>
          <w:color w:val="000000"/>
          <w:sz w:val="20"/>
        </w:rPr>
      </w:pPr>
      <w:proofErr w:type="spellStart"/>
      <w:r>
        <w:rPr>
          <w:rFonts w:ascii="Courier New" w:hAnsi="Courier New"/>
          <w:color w:val="000000"/>
          <w:sz w:val="20"/>
        </w:rPr>
        <w:t>Time</w:t>
      </w:r>
      <w:proofErr w:type="spellEnd"/>
      <w:r>
        <w:rPr>
          <w:rFonts w:ascii="Courier New" w:hAnsi="Courier New"/>
          <w:color w:val="000000"/>
          <w:sz w:val="20"/>
        </w:rPr>
        <w:t>: 33мс</w:t>
      </w:r>
    </w:p>
    <w:p w:rsidR="00B927E0" w:rsidRDefault="00B927E0" w:rsidP="00B927E0">
      <w:pPr>
        <w:spacing w:after="0" w:line="240" w:lineRule="auto"/>
        <w:rPr>
          <w:rFonts w:ascii="Courier New" w:hAnsi="Courier New"/>
          <w:color w:val="000000"/>
          <w:sz w:val="20"/>
        </w:rPr>
      </w:pPr>
      <w:proofErr w:type="spellStart"/>
      <w:r>
        <w:rPr>
          <w:rFonts w:ascii="Courier New" w:hAnsi="Courier New"/>
          <w:color w:val="000000"/>
          <w:sz w:val="20"/>
        </w:rPr>
        <w:t>Solution</w:t>
      </w:r>
      <w:proofErr w:type="spellEnd"/>
      <w:r>
        <w:rPr>
          <w:rFonts w:ascii="Courier New" w:hAnsi="Courier New"/>
          <w:color w:val="000000"/>
          <w:sz w:val="20"/>
        </w:rPr>
        <w:t>:</w:t>
      </w:r>
    </w:p>
    <w:p w:rsidR="00B927E0" w:rsidRDefault="00B927E0" w:rsidP="00B927E0">
      <w:pPr>
        <w:spacing w:after="0" w:line="240" w:lineRule="auto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lastRenderedPageBreak/>
        <w:t>|18, 18|14, 15|9, 18|2, 18|3, 14|2, 16|2, 7|0, 1|5, 4|8, 7|10, 4|15, 4|15, 1|12, 1|6, 0|2, 3|9, 6|12, 9|18, 12|14, 6|</w:t>
      </w:r>
    </w:p>
    <w:p w:rsidR="00B927E0" w:rsidRDefault="00B927E0" w:rsidP="00B927E0">
      <w:pPr>
        <w:spacing w:after="0" w:line="240" w:lineRule="auto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>/* ----------------------- */</w:t>
      </w:r>
    </w:p>
    <w:p w:rsidR="00B927E0" w:rsidRDefault="00B927E0" w:rsidP="00B927E0">
      <w:pPr>
        <w:spacing w:after="0" w:line="240" w:lineRule="auto"/>
        <w:rPr>
          <w:rFonts w:ascii="Courier New" w:hAnsi="Courier New"/>
          <w:color w:val="000000"/>
          <w:sz w:val="20"/>
        </w:rPr>
      </w:pPr>
      <w:proofErr w:type="spellStart"/>
      <w:r>
        <w:rPr>
          <w:rFonts w:ascii="Courier New" w:hAnsi="Courier New"/>
          <w:color w:val="000000"/>
          <w:sz w:val="20"/>
        </w:rPr>
        <w:t>Initial</w:t>
      </w:r>
      <w:proofErr w:type="spellEnd"/>
      <w:r>
        <w:rPr>
          <w:rFonts w:ascii="Courier New" w:hAnsi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</w:rPr>
        <w:t>distance</w:t>
      </w:r>
      <w:proofErr w:type="spellEnd"/>
      <w:r>
        <w:rPr>
          <w:rFonts w:ascii="Courier New" w:hAnsi="Courier New"/>
          <w:color w:val="000000"/>
          <w:sz w:val="20"/>
        </w:rPr>
        <w:t>: 169</w:t>
      </w:r>
    </w:p>
    <w:p w:rsidR="00B927E0" w:rsidRDefault="00B927E0" w:rsidP="00B927E0">
      <w:pPr>
        <w:spacing w:after="0" w:line="240" w:lineRule="auto"/>
        <w:rPr>
          <w:rFonts w:ascii="Courier New" w:hAnsi="Courier New"/>
          <w:color w:val="000000"/>
          <w:sz w:val="20"/>
        </w:rPr>
      </w:pPr>
      <w:proofErr w:type="spellStart"/>
      <w:r>
        <w:rPr>
          <w:rFonts w:ascii="Courier New" w:hAnsi="Courier New"/>
          <w:color w:val="000000"/>
          <w:sz w:val="20"/>
        </w:rPr>
        <w:t>Finished</w:t>
      </w:r>
      <w:proofErr w:type="spellEnd"/>
    </w:p>
    <w:p w:rsidR="00B927E0" w:rsidRDefault="00B927E0" w:rsidP="00B927E0">
      <w:pPr>
        <w:spacing w:after="0" w:line="240" w:lineRule="auto"/>
        <w:rPr>
          <w:rFonts w:ascii="Courier New" w:hAnsi="Courier New"/>
          <w:color w:val="000000"/>
          <w:sz w:val="20"/>
        </w:rPr>
      </w:pPr>
      <w:proofErr w:type="spellStart"/>
      <w:r>
        <w:rPr>
          <w:rFonts w:ascii="Courier New" w:hAnsi="Courier New"/>
          <w:color w:val="000000"/>
          <w:sz w:val="20"/>
        </w:rPr>
        <w:t>Final</w:t>
      </w:r>
      <w:proofErr w:type="spellEnd"/>
      <w:r>
        <w:rPr>
          <w:rFonts w:ascii="Courier New" w:hAnsi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</w:rPr>
        <w:t>distance</w:t>
      </w:r>
      <w:proofErr w:type="spellEnd"/>
      <w:r>
        <w:rPr>
          <w:rFonts w:ascii="Courier New" w:hAnsi="Courier New"/>
          <w:color w:val="000000"/>
          <w:sz w:val="20"/>
        </w:rPr>
        <w:t>: 99</w:t>
      </w:r>
    </w:p>
    <w:p w:rsidR="00B927E0" w:rsidRDefault="00B927E0" w:rsidP="00B927E0">
      <w:pPr>
        <w:spacing w:after="0" w:line="240" w:lineRule="auto"/>
        <w:rPr>
          <w:rFonts w:ascii="Courier New" w:hAnsi="Courier New"/>
          <w:color w:val="000000"/>
          <w:sz w:val="20"/>
        </w:rPr>
      </w:pPr>
      <w:proofErr w:type="spellStart"/>
      <w:r>
        <w:rPr>
          <w:rFonts w:ascii="Courier New" w:hAnsi="Courier New"/>
          <w:color w:val="000000"/>
          <w:sz w:val="20"/>
        </w:rPr>
        <w:t>Time</w:t>
      </w:r>
      <w:proofErr w:type="spellEnd"/>
      <w:r>
        <w:rPr>
          <w:rFonts w:ascii="Courier New" w:hAnsi="Courier New"/>
          <w:color w:val="000000"/>
          <w:sz w:val="20"/>
        </w:rPr>
        <w:t>: 170мс</w:t>
      </w:r>
    </w:p>
    <w:p w:rsidR="00B927E0" w:rsidRDefault="00B927E0" w:rsidP="00B927E0">
      <w:pPr>
        <w:spacing w:after="0" w:line="240" w:lineRule="auto"/>
        <w:rPr>
          <w:rFonts w:ascii="Courier New" w:hAnsi="Courier New"/>
          <w:color w:val="000000"/>
          <w:sz w:val="20"/>
        </w:rPr>
      </w:pPr>
      <w:proofErr w:type="spellStart"/>
      <w:r>
        <w:rPr>
          <w:rFonts w:ascii="Courier New" w:hAnsi="Courier New"/>
          <w:color w:val="000000"/>
          <w:sz w:val="20"/>
        </w:rPr>
        <w:t>Solution</w:t>
      </w:r>
      <w:proofErr w:type="spellEnd"/>
      <w:r>
        <w:rPr>
          <w:rFonts w:ascii="Courier New" w:hAnsi="Courier New"/>
          <w:color w:val="000000"/>
          <w:sz w:val="20"/>
        </w:rPr>
        <w:t>:</w:t>
      </w:r>
    </w:p>
    <w:p w:rsidR="00B927E0" w:rsidRDefault="00B927E0" w:rsidP="00B927E0">
      <w:pPr>
        <w:spacing w:after="0" w:line="240" w:lineRule="auto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>|8, 7|12, 1|6, 0|10, 4|5, 4|0, 1|2, 3|2, 7|3, 14|2, 16|2, 18|9, 18|14, 15|18, 18|18, 12|14, 6|12, 9|9, 6|15, 1|15, 4|</w:t>
      </w:r>
    </w:p>
    <w:p w:rsidR="00B927E0" w:rsidRDefault="00B927E0" w:rsidP="00B927E0">
      <w:pPr>
        <w:spacing w:after="0" w:line="240" w:lineRule="auto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>/* ----------------------- */</w:t>
      </w:r>
    </w:p>
    <w:p w:rsidR="00B927E0" w:rsidRDefault="00B927E0" w:rsidP="00B927E0">
      <w:pPr>
        <w:spacing w:after="0" w:line="240" w:lineRule="auto"/>
        <w:rPr>
          <w:rFonts w:ascii="Courier New" w:hAnsi="Courier New"/>
          <w:color w:val="000000"/>
          <w:sz w:val="20"/>
        </w:rPr>
      </w:pPr>
      <w:proofErr w:type="spellStart"/>
      <w:r>
        <w:rPr>
          <w:rFonts w:ascii="Courier New" w:hAnsi="Courier New"/>
          <w:color w:val="000000"/>
          <w:sz w:val="20"/>
        </w:rPr>
        <w:t>Initial</w:t>
      </w:r>
      <w:proofErr w:type="spellEnd"/>
      <w:r>
        <w:rPr>
          <w:rFonts w:ascii="Courier New" w:hAnsi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</w:rPr>
        <w:t>distance</w:t>
      </w:r>
      <w:proofErr w:type="spellEnd"/>
      <w:r>
        <w:rPr>
          <w:rFonts w:ascii="Courier New" w:hAnsi="Courier New"/>
          <w:color w:val="000000"/>
          <w:sz w:val="20"/>
        </w:rPr>
        <w:t>: 164</w:t>
      </w:r>
    </w:p>
    <w:p w:rsidR="00B927E0" w:rsidRDefault="00B927E0" w:rsidP="00B927E0">
      <w:pPr>
        <w:spacing w:after="0" w:line="240" w:lineRule="auto"/>
        <w:rPr>
          <w:rFonts w:ascii="Courier New" w:hAnsi="Courier New"/>
          <w:color w:val="000000"/>
          <w:sz w:val="20"/>
        </w:rPr>
      </w:pPr>
      <w:proofErr w:type="spellStart"/>
      <w:r>
        <w:rPr>
          <w:rFonts w:ascii="Courier New" w:hAnsi="Courier New"/>
          <w:color w:val="000000"/>
          <w:sz w:val="20"/>
        </w:rPr>
        <w:t>Finished</w:t>
      </w:r>
      <w:proofErr w:type="spellEnd"/>
    </w:p>
    <w:p w:rsidR="00B927E0" w:rsidRDefault="00B927E0" w:rsidP="00B927E0">
      <w:pPr>
        <w:spacing w:after="0" w:line="240" w:lineRule="auto"/>
        <w:rPr>
          <w:rFonts w:ascii="Courier New" w:hAnsi="Courier New"/>
          <w:color w:val="000000"/>
          <w:sz w:val="20"/>
        </w:rPr>
      </w:pPr>
      <w:proofErr w:type="spellStart"/>
      <w:r>
        <w:rPr>
          <w:rFonts w:ascii="Courier New" w:hAnsi="Courier New"/>
          <w:color w:val="000000"/>
          <w:sz w:val="20"/>
        </w:rPr>
        <w:t>Final</w:t>
      </w:r>
      <w:proofErr w:type="spellEnd"/>
      <w:r>
        <w:rPr>
          <w:rFonts w:ascii="Courier New" w:hAnsi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</w:rPr>
        <w:t>distance</w:t>
      </w:r>
      <w:proofErr w:type="spellEnd"/>
      <w:r>
        <w:rPr>
          <w:rFonts w:ascii="Courier New" w:hAnsi="Courier New"/>
          <w:color w:val="000000"/>
          <w:sz w:val="20"/>
        </w:rPr>
        <w:t>: 91</w:t>
      </w:r>
    </w:p>
    <w:p w:rsidR="00B927E0" w:rsidRDefault="00B927E0" w:rsidP="00B927E0">
      <w:pPr>
        <w:spacing w:after="0" w:line="240" w:lineRule="auto"/>
        <w:rPr>
          <w:rFonts w:ascii="Courier New" w:hAnsi="Courier New"/>
          <w:color w:val="000000"/>
          <w:sz w:val="20"/>
        </w:rPr>
      </w:pPr>
      <w:proofErr w:type="spellStart"/>
      <w:r>
        <w:rPr>
          <w:rFonts w:ascii="Courier New" w:hAnsi="Courier New"/>
          <w:color w:val="000000"/>
          <w:sz w:val="20"/>
        </w:rPr>
        <w:t>Time</w:t>
      </w:r>
      <w:proofErr w:type="spellEnd"/>
      <w:r>
        <w:rPr>
          <w:rFonts w:ascii="Courier New" w:hAnsi="Courier New"/>
          <w:color w:val="000000"/>
          <w:sz w:val="20"/>
        </w:rPr>
        <w:t>: 100мс</w:t>
      </w:r>
    </w:p>
    <w:p w:rsidR="00B927E0" w:rsidRDefault="00B927E0" w:rsidP="00B927E0">
      <w:pPr>
        <w:spacing w:after="0" w:line="240" w:lineRule="auto"/>
        <w:rPr>
          <w:rFonts w:ascii="Courier New" w:hAnsi="Courier New"/>
          <w:color w:val="000000"/>
          <w:sz w:val="20"/>
        </w:rPr>
      </w:pPr>
      <w:proofErr w:type="spellStart"/>
      <w:r>
        <w:rPr>
          <w:rFonts w:ascii="Courier New" w:hAnsi="Courier New"/>
          <w:color w:val="000000"/>
          <w:sz w:val="20"/>
        </w:rPr>
        <w:t>Solution</w:t>
      </w:r>
      <w:proofErr w:type="spellEnd"/>
      <w:r>
        <w:rPr>
          <w:rFonts w:ascii="Courier New" w:hAnsi="Courier New"/>
          <w:color w:val="000000"/>
          <w:sz w:val="20"/>
        </w:rPr>
        <w:t>:</w:t>
      </w:r>
    </w:p>
    <w:p w:rsidR="00B927E0" w:rsidRDefault="00B927E0" w:rsidP="00B927E0">
      <w:pPr>
        <w:spacing w:after="0" w:line="240" w:lineRule="auto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>|15, 1|12, 1|10, 4|6, 0|2, 7|2, 3|0, 1|5, 4|3, 14|2, 18|2, 16|9, 18|14, 15|18, 18|18, 12|12, 9|9, 6|8, 7|14, 6|15, 4|</w:t>
      </w:r>
    </w:p>
    <w:p w:rsidR="00B927E0" w:rsidRDefault="00B927E0" w:rsidP="00B927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/>
          <w:color w:val="000000"/>
          <w:sz w:val="20"/>
        </w:rPr>
        <w:t>/* ----------------------- */</w:t>
      </w:r>
    </w:p>
    <w:p w:rsidR="00B927E0" w:rsidRDefault="00B927E0" w:rsidP="00B927E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927E0" w:rsidRPr="00B927E0" w:rsidRDefault="00B927E0" w:rsidP="00B927E0">
      <w:pPr>
        <w:spacing w:after="0"/>
        <w:jc w:val="center"/>
        <w:rPr>
          <w:rFonts w:ascii="Times New Roman" w:hAnsi="Times New Roman" w:cs="Times New Roman"/>
        </w:rPr>
      </w:pPr>
      <w:r w:rsidRPr="00B927E0">
        <w:rPr>
          <w:rFonts w:ascii="Times New Roman" w:hAnsi="Times New Roman" w:cs="Times New Roman"/>
          <w:sz w:val="28"/>
          <w:szCs w:val="28"/>
        </w:rPr>
        <w:t>Таблиця порівняння кількості міст і популяції</w:t>
      </w:r>
    </w:p>
    <w:p w:rsidR="00B927E0" w:rsidRPr="00B927E0" w:rsidRDefault="00B927E0" w:rsidP="00B927E0">
      <w:pPr>
        <w:spacing w:after="0"/>
        <w:jc w:val="right"/>
        <w:rPr>
          <w:rFonts w:ascii="Times New Roman" w:hAnsi="Times New Roman" w:cs="Times New Roman"/>
        </w:rPr>
      </w:pPr>
    </w:p>
    <w:tbl>
      <w:tblPr>
        <w:tblW w:w="0" w:type="auto"/>
        <w:tblInd w:w="113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1950"/>
        <w:gridCol w:w="852"/>
        <w:gridCol w:w="992"/>
        <w:gridCol w:w="1134"/>
        <w:gridCol w:w="845"/>
        <w:gridCol w:w="854"/>
        <w:gridCol w:w="1518"/>
      </w:tblGrid>
      <w:tr w:rsidR="00B927E0" w:rsidRPr="00B927E0" w:rsidTr="00485135">
        <w:tc>
          <w:tcPr>
            <w:tcW w:w="1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927E0" w:rsidRPr="00B927E0" w:rsidRDefault="00B927E0" w:rsidP="004851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7E0">
              <w:rPr>
                <w:rFonts w:ascii="Times New Roman" w:hAnsi="Times New Roman" w:cs="Times New Roman"/>
                <w:sz w:val="28"/>
                <w:szCs w:val="28"/>
              </w:rPr>
              <w:t>Кількість міст</w:t>
            </w:r>
          </w:p>
        </w:tc>
        <w:tc>
          <w:tcPr>
            <w:tcW w:w="297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927E0" w:rsidRPr="00B927E0" w:rsidRDefault="00B927E0" w:rsidP="004851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7E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21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927E0" w:rsidRPr="00B927E0" w:rsidRDefault="00B927E0" w:rsidP="0048513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927E0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B927E0" w:rsidRPr="00B927E0" w:rsidTr="00485135">
        <w:tc>
          <w:tcPr>
            <w:tcW w:w="1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927E0" w:rsidRPr="00B927E0" w:rsidRDefault="00B927E0" w:rsidP="004851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7E0">
              <w:rPr>
                <w:rFonts w:ascii="Times New Roman" w:hAnsi="Times New Roman" w:cs="Times New Roman"/>
                <w:sz w:val="28"/>
                <w:szCs w:val="28"/>
              </w:rPr>
              <w:t>Популяція</w:t>
            </w:r>
          </w:p>
        </w:tc>
        <w:tc>
          <w:tcPr>
            <w:tcW w:w="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927E0" w:rsidRPr="00B927E0" w:rsidRDefault="00B927E0" w:rsidP="004851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7E0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927E0" w:rsidRPr="00B927E0" w:rsidRDefault="00B927E0" w:rsidP="004851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7E0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927E0" w:rsidRPr="00B927E0" w:rsidRDefault="00B927E0" w:rsidP="004851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7E0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927E0" w:rsidRPr="00B927E0" w:rsidRDefault="00B927E0" w:rsidP="004851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7E0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927E0" w:rsidRPr="00B927E0" w:rsidRDefault="00B927E0" w:rsidP="004851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7E0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927E0" w:rsidRPr="00B927E0" w:rsidRDefault="00B927E0" w:rsidP="0048513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927E0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B927E0" w:rsidRPr="00B927E0" w:rsidTr="00485135">
        <w:tc>
          <w:tcPr>
            <w:tcW w:w="1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927E0" w:rsidRPr="00B927E0" w:rsidRDefault="00B927E0" w:rsidP="004851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7E0">
              <w:rPr>
                <w:rFonts w:ascii="Times New Roman" w:hAnsi="Times New Roman" w:cs="Times New Roman"/>
                <w:sz w:val="28"/>
                <w:szCs w:val="28"/>
              </w:rPr>
              <w:t>Час виконання</w:t>
            </w:r>
            <w:r w:rsidRPr="00B927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</w:t>
            </w:r>
          </w:p>
        </w:tc>
        <w:tc>
          <w:tcPr>
            <w:tcW w:w="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927E0" w:rsidRPr="00B927E0" w:rsidRDefault="00B927E0" w:rsidP="004851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7E0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927E0" w:rsidRPr="00B927E0" w:rsidRDefault="00B927E0" w:rsidP="004851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7E0"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927E0" w:rsidRPr="00B927E0" w:rsidRDefault="00B927E0" w:rsidP="004851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7E0">
              <w:rPr>
                <w:rFonts w:ascii="Times New Roman" w:hAnsi="Times New Roman" w:cs="Times New Roman"/>
                <w:sz w:val="28"/>
                <w:szCs w:val="28"/>
              </w:rPr>
              <w:t>133</w:t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927E0" w:rsidRPr="00B927E0" w:rsidRDefault="00B927E0" w:rsidP="004851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7E0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8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927E0" w:rsidRPr="00B927E0" w:rsidRDefault="00B927E0" w:rsidP="004851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7E0">
              <w:rPr>
                <w:rFonts w:ascii="Times New Roman" w:hAnsi="Times New Roman" w:cs="Times New Roman"/>
                <w:sz w:val="28"/>
                <w:szCs w:val="28"/>
              </w:rPr>
              <w:t>170</w:t>
            </w:r>
          </w:p>
        </w:tc>
        <w:tc>
          <w:tcPr>
            <w:tcW w:w="15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927E0" w:rsidRPr="00B927E0" w:rsidRDefault="00B927E0" w:rsidP="0048513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927E0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B927E0" w:rsidRPr="00B927E0" w:rsidTr="00485135">
        <w:tc>
          <w:tcPr>
            <w:tcW w:w="1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927E0" w:rsidRPr="00B927E0" w:rsidRDefault="00B927E0" w:rsidP="004851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7E0">
              <w:rPr>
                <w:rFonts w:ascii="Times New Roman" w:hAnsi="Times New Roman" w:cs="Times New Roman"/>
                <w:sz w:val="28"/>
                <w:szCs w:val="28"/>
              </w:rPr>
              <w:t>Довжина шляху</w:t>
            </w:r>
          </w:p>
        </w:tc>
        <w:tc>
          <w:tcPr>
            <w:tcW w:w="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927E0" w:rsidRPr="00B927E0" w:rsidRDefault="00B927E0" w:rsidP="004851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7E0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927E0" w:rsidRPr="00B927E0" w:rsidRDefault="00B927E0" w:rsidP="004851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7E0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927E0" w:rsidRPr="00B927E0" w:rsidRDefault="00B927E0" w:rsidP="004851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7E0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8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927E0" w:rsidRPr="00B927E0" w:rsidRDefault="00B927E0" w:rsidP="004851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7E0"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8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927E0" w:rsidRPr="00B927E0" w:rsidRDefault="00B927E0" w:rsidP="004851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7E0"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15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B927E0" w:rsidRPr="00B927E0" w:rsidRDefault="00B927E0" w:rsidP="0048513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927E0">
              <w:rPr>
                <w:rFonts w:ascii="Times New Roman" w:hAnsi="Times New Roman" w:cs="Times New Roman"/>
                <w:sz w:val="28"/>
                <w:szCs w:val="28"/>
              </w:rPr>
              <w:t>91</w:t>
            </w:r>
          </w:p>
        </w:tc>
      </w:tr>
    </w:tbl>
    <w:p w:rsidR="00B927E0" w:rsidRPr="00B927E0" w:rsidRDefault="00B927E0" w:rsidP="00B927E0">
      <w:pPr>
        <w:spacing w:after="0"/>
        <w:ind w:left="218"/>
        <w:jc w:val="center"/>
        <w:rPr>
          <w:rFonts w:ascii="Times New Roman" w:hAnsi="Times New Roman" w:cs="Times New Roman"/>
          <w:sz w:val="28"/>
          <w:szCs w:val="28"/>
        </w:rPr>
      </w:pPr>
    </w:p>
    <w:p w:rsidR="00B927E0" w:rsidRPr="00B927E0" w:rsidRDefault="00B927E0" w:rsidP="00B927E0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B927E0">
        <w:rPr>
          <w:rFonts w:ascii="Times New Roman" w:hAnsi="Times New Roman" w:cs="Times New Roman"/>
          <w:b/>
          <w:sz w:val="28"/>
          <w:szCs w:val="28"/>
        </w:rPr>
        <w:t>ЛІСТИНГ ПРОГРАМИ</w:t>
      </w:r>
    </w:p>
    <w:p w:rsidR="00B927E0" w:rsidRPr="00B927E0" w:rsidRDefault="00B927E0" w:rsidP="00B927E0">
      <w:pPr>
        <w:pStyle w:val="MyHeadStyle0"/>
        <w:tabs>
          <w:tab w:val="left" w:pos="993"/>
        </w:tabs>
        <w:ind w:left="0" w:firstLine="0"/>
        <w:rPr>
          <w:rFonts w:ascii="Times New Roman" w:hAnsi="Times New Roman" w:cs="Times New Roman"/>
          <w:color w:val="7F0055"/>
          <w:sz w:val="20"/>
          <w:lang w:val="uk-UA"/>
        </w:rPr>
      </w:pPr>
      <w:r w:rsidRPr="00B927E0">
        <w:rPr>
          <w:rFonts w:ascii="Times New Roman" w:hAnsi="Times New Roman" w:cs="Times New Roman"/>
          <w:sz w:val="28"/>
          <w:szCs w:val="28"/>
        </w:rPr>
        <w:t>Л</w:t>
      </w:r>
      <w:proofErr w:type="spellStart"/>
      <w:r w:rsidRPr="00B927E0">
        <w:rPr>
          <w:rFonts w:ascii="Times New Roman" w:hAnsi="Times New Roman" w:cs="Times New Roman"/>
          <w:sz w:val="28"/>
          <w:szCs w:val="28"/>
          <w:lang w:val="uk-UA"/>
        </w:rPr>
        <w:t>істинг</w:t>
      </w:r>
      <w:proofErr w:type="spellEnd"/>
      <w:r w:rsidRPr="00B927E0">
        <w:rPr>
          <w:rFonts w:ascii="Times New Roman" w:hAnsi="Times New Roman" w:cs="Times New Roman"/>
          <w:sz w:val="28"/>
          <w:szCs w:val="28"/>
          <w:lang w:val="uk-UA"/>
        </w:rPr>
        <w:t xml:space="preserve"> файлу </w:t>
      </w:r>
      <w:r w:rsidRPr="00B927E0">
        <w:rPr>
          <w:rFonts w:ascii="Times New Roman" w:hAnsi="Times New Roman" w:cs="Times New Roman"/>
          <w:sz w:val="28"/>
          <w:szCs w:val="28"/>
        </w:rPr>
        <w:t>“</w:t>
      </w:r>
      <w:r w:rsidRPr="00B927E0">
        <w:rPr>
          <w:rFonts w:ascii="Times New Roman" w:hAnsi="Times New Roman" w:cs="Times New Roman"/>
          <w:sz w:val="28"/>
          <w:szCs w:val="28"/>
          <w:lang w:val="en-US"/>
        </w:rPr>
        <w:t>Tour</w:t>
      </w:r>
      <w:r w:rsidRPr="00B927E0">
        <w:rPr>
          <w:rFonts w:ascii="Times New Roman" w:hAnsi="Times New Roman" w:cs="Times New Roman"/>
          <w:sz w:val="28"/>
          <w:szCs w:val="28"/>
        </w:rPr>
        <w:t>.</w:t>
      </w:r>
      <w:r w:rsidRPr="00B927E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927E0">
        <w:rPr>
          <w:rFonts w:ascii="Times New Roman" w:hAnsi="Times New Roman" w:cs="Times New Roman"/>
          <w:sz w:val="28"/>
          <w:szCs w:val="28"/>
        </w:rPr>
        <w:t>”</w:t>
      </w:r>
    </w:p>
    <w:p w:rsidR="00B927E0" w:rsidRP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  <w:proofErr w:type="spellStart"/>
      <w:r>
        <w:rPr>
          <w:rFonts w:ascii="Monospace" w:hAnsi="Monospace"/>
          <w:b/>
          <w:color w:val="7F0055"/>
          <w:sz w:val="20"/>
        </w:rPr>
        <w:t>public</w:t>
      </w:r>
      <w:proofErr w:type="spellEnd"/>
      <w:r>
        <w:rPr>
          <w:rFonts w:ascii="Monospace" w:hAnsi="Monospace"/>
          <w:color w:val="000000"/>
          <w:sz w:val="20"/>
          <w:lang w:val="en-GB"/>
        </w:rPr>
        <w:t xml:space="preserve"> </w:t>
      </w:r>
      <w:r>
        <w:rPr>
          <w:rFonts w:ascii="Monospace" w:hAnsi="Monospace"/>
          <w:b/>
          <w:color w:val="7F0055"/>
          <w:sz w:val="20"/>
          <w:lang w:val="en-GB"/>
        </w:rPr>
        <w:t>class</w:t>
      </w:r>
      <w:r>
        <w:rPr>
          <w:rFonts w:ascii="Monospace" w:hAnsi="Monospace"/>
          <w:color w:val="000000"/>
          <w:sz w:val="20"/>
          <w:lang w:val="en-GB"/>
        </w:rPr>
        <w:t xml:space="preserve"> Tour {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Зберігання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проходу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міст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private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List</w:t>
      </w:r>
      <w:proofErr w:type="spellEnd"/>
      <w:r>
        <w:rPr>
          <w:rFonts w:ascii="Monospace" w:hAnsi="Monospace"/>
          <w:color w:val="000000"/>
          <w:sz w:val="20"/>
        </w:rPr>
        <w:t>&lt;</w:t>
      </w:r>
      <w:proofErr w:type="spellStart"/>
      <w:r>
        <w:rPr>
          <w:rFonts w:ascii="Monospace" w:hAnsi="Monospace"/>
          <w:color w:val="000000"/>
          <w:sz w:val="20"/>
        </w:rPr>
        <w:t>City</w:t>
      </w:r>
      <w:proofErr w:type="spellEnd"/>
      <w:r>
        <w:rPr>
          <w:rFonts w:ascii="Monospace" w:hAnsi="Monospace"/>
          <w:color w:val="000000"/>
          <w:sz w:val="20"/>
        </w:rPr>
        <w:t xml:space="preserve">&gt; </w:t>
      </w:r>
      <w:proofErr w:type="spellStart"/>
      <w:r>
        <w:rPr>
          <w:rFonts w:ascii="Monospace" w:hAnsi="Monospace"/>
          <w:color w:val="0000C0"/>
          <w:sz w:val="20"/>
        </w:rPr>
        <w:t>tour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b/>
          <w:color w:val="7F0055"/>
          <w:sz w:val="20"/>
        </w:rPr>
        <w:t>new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ArrayList</w:t>
      </w:r>
      <w:proofErr w:type="spellEnd"/>
      <w:r>
        <w:rPr>
          <w:rFonts w:ascii="Monospace" w:hAnsi="Monospace"/>
          <w:color w:val="000000"/>
          <w:sz w:val="20"/>
        </w:rPr>
        <w:t>&lt;</w:t>
      </w:r>
      <w:proofErr w:type="spellStart"/>
      <w:r>
        <w:rPr>
          <w:rFonts w:ascii="Monospace" w:hAnsi="Monospace"/>
          <w:color w:val="000000"/>
          <w:sz w:val="20"/>
        </w:rPr>
        <w:t>City</w:t>
      </w:r>
      <w:proofErr w:type="spellEnd"/>
      <w:r>
        <w:rPr>
          <w:rFonts w:ascii="Monospace" w:hAnsi="Monospace"/>
          <w:color w:val="000000"/>
          <w:sz w:val="20"/>
        </w:rPr>
        <w:t>&gt;();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private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double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C0"/>
          <w:sz w:val="20"/>
        </w:rPr>
        <w:t>fitness</w:t>
      </w:r>
      <w:proofErr w:type="spellEnd"/>
      <w:r>
        <w:rPr>
          <w:rFonts w:ascii="Monospace" w:hAnsi="Monospace"/>
          <w:color w:val="000000"/>
          <w:sz w:val="20"/>
        </w:rPr>
        <w:t xml:space="preserve"> = 0;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private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C0"/>
          <w:sz w:val="20"/>
        </w:rPr>
        <w:t>distance</w:t>
      </w:r>
      <w:proofErr w:type="spellEnd"/>
      <w:r>
        <w:rPr>
          <w:rFonts w:ascii="Monospace" w:hAnsi="Monospace"/>
          <w:color w:val="000000"/>
          <w:sz w:val="20"/>
        </w:rPr>
        <w:t xml:space="preserve"> = 0;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private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TourManager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C0"/>
          <w:sz w:val="20"/>
        </w:rPr>
        <w:t>tourManager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b/>
          <w:color w:val="7F0055"/>
          <w:sz w:val="20"/>
        </w:rPr>
        <w:t>null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Створює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порожній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тур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public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Tour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000000"/>
          <w:sz w:val="20"/>
        </w:rPr>
        <w:t>TourManager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tourManager</w:t>
      </w:r>
      <w:proofErr w:type="spellEnd"/>
      <w:r>
        <w:rPr>
          <w:rFonts w:ascii="Monospace" w:hAnsi="Monospace"/>
          <w:color w:val="000000"/>
          <w:sz w:val="20"/>
        </w:rPr>
        <w:t>) {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tourManager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color w:val="6A3E3E"/>
          <w:sz w:val="20"/>
        </w:rPr>
        <w:t>tourManager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for</w:t>
      </w:r>
      <w:proofErr w:type="spellEnd"/>
      <w:r>
        <w:rPr>
          <w:rFonts w:ascii="Monospace" w:hAnsi="Monospace"/>
          <w:color w:val="000000"/>
          <w:sz w:val="20"/>
        </w:rPr>
        <w:t xml:space="preserve"> (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&lt; </w:t>
      </w:r>
      <w:proofErr w:type="spellStart"/>
      <w:r>
        <w:rPr>
          <w:rFonts w:ascii="Monospace" w:hAnsi="Monospace"/>
          <w:color w:val="6A3E3E"/>
          <w:sz w:val="20"/>
        </w:rPr>
        <w:t>tourManager</w:t>
      </w:r>
      <w:r>
        <w:rPr>
          <w:rFonts w:ascii="Monospace" w:hAnsi="Monospace"/>
          <w:color w:val="000000"/>
          <w:sz w:val="20"/>
        </w:rPr>
        <w:t>.size</w:t>
      </w:r>
      <w:proofErr w:type="spellEnd"/>
      <w:r>
        <w:rPr>
          <w:rFonts w:ascii="Monospace" w:hAnsi="Monospace"/>
          <w:color w:val="000000"/>
          <w:sz w:val="20"/>
        </w:rPr>
        <w:t xml:space="preserve">();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++) {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C0"/>
          <w:sz w:val="20"/>
        </w:rPr>
        <w:t>tour</w:t>
      </w:r>
      <w:r>
        <w:rPr>
          <w:rFonts w:ascii="Monospace" w:hAnsi="Monospace"/>
          <w:color w:val="000000"/>
          <w:sz w:val="20"/>
        </w:rPr>
        <w:t>.add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b/>
          <w:color w:val="7F0055"/>
          <w:sz w:val="20"/>
        </w:rPr>
        <w:t>null</w:t>
      </w:r>
      <w:proofErr w:type="spellEnd"/>
      <w:r>
        <w:rPr>
          <w:rFonts w:ascii="Monospace" w:hAnsi="Monospace"/>
          <w:color w:val="000000"/>
          <w:sz w:val="20"/>
        </w:rPr>
        <w:t>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Створення</w:t>
      </w:r>
      <w:r>
        <w:rPr>
          <w:rFonts w:ascii="Monospace" w:hAnsi="Monospace"/>
          <w:color w:val="3F7F5F"/>
          <w:sz w:val="20"/>
        </w:rPr>
        <w:t xml:space="preserve"> </w:t>
      </w:r>
      <w:proofErr w:type="spellStart"/>
      <w:r>
        <w:rPr>
          <w:rFonts w:ascii="Monospace" w:hAnsi="Monospace"/>
          <w:color w:val="3F7F5F"/>
          <w:sz w:val="20"/>
          <w:u w:val="single"/>
        </w:rPr>
        <w:t>рамдомного</w:t>
      </w:r>
      <w:proofErr w:type="spellEnd"/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індивідууму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public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void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generateIndividual</w:t>
      </w:r>
      <w:proofErr w:type="spellEnd"/>
      <w:r>
        <w:rPr>
          <w:rFonts w:ascii="Monospace" w:hAnsi="Monospace"/>
          <w:color w:val="000000"/>
          <w:sz w:val="20"/>
        </w:rPr>
        <w:t>() {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Перегляд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всіх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відстаней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міст</w:t>
      </w:r>
      <w:r>
        <w:rPr>
          <w:rFonts w:ascii="Monospace" w:hAnsi="Monospace"/>
          <w:color w:val="3F7F5F"/>
          <w:sz w:val="20"/>
        </w:rPr>
        <w:t xml:space="preserve"> і </w:t>
      </w:r>
      <w:r>
        <w:rPr>
          <w:rFonts w:ascii="Monospace" w:hAnsi="Monospace"/>
          <w:color w:val="3F7F5F"/>
          <w:sz w:val="20"/>
          <w:u w:val="single"/>
        </w:rPr>
        <w:t>додавання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їх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до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проходу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for</w:t>
      </w:r>
      <w:proofErr w:type="spellEnd"/>
      <w:r>
        <w:rPr>
          <w:rFonts w:ascii="Monospace" w:hAnsi="Monospace"/>
          <w:color w:val="000000"/>
          <w:sz w:val="20"/>
        </w:rPr>
        <w:t xml:space="preserve"> (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cityIndex</w:t>
      </w:r>
      <w:proofErr w:type="spellEnd"/>
      <w:r>
        <w:rPr>
          <w:rFonts w:ascii="Monospace" w:hAnsi="Monospace"/>
          <w:color w:val="000000"/>
          <w:sz w:val="20"/>
        </w:rPr>
        <w:t xml:space="preserve"> = 0; </w:t>
      </w:r>
      <w:proofErr w:type="spellStart"/>
      <w:r>
        <w:rPr>
          <w:rFonts w:ascii="Monospace" w:hAnsi="Monospace"/>
          <w:color w:val="6A3E3E"/>
          <w:sz w:val="20"/>
        </w:rPr>
        <w:t>cityIndex</w:t>
      </w:r>
      <w:proofErr w:type="spellEnd"/>
      <w:r>
        <w:rPr>
          <w:rFonts w:ascii="Monospace" w:hAnsi="Monospace"/>
          <w:color w:val="000000"/>
          <w:sz w:val="20"/>
        </w:rPr>
        <w:t xml:space="preserve"> &lt; </w:t>
      </w:r>
      <w:proofErr w:type="spellStart"/>
      <w:r>
        <w:rPr>
          <w:rFonts w:ascii="Monospace" w:hAnsi="Monospace"/>
          <w:color w:val="0000C0"/>
          <w:sz w:val="20"/>
        </w:rPr>
        <w:t>tourManager</w:t>
      </w:r>
      <w:r>
        <w:rPr>
          <w:rFonts w:ascii="Monospace" w:hAnsi="Monospace"/>
          <w:color w:val="000000"/>
          <w:sz w:val="20"/>
        </w:rPr>
        <w:t>.size</w:t>
      </w:r>
      <w:proofErr w:type="spellEnd"/>
      <w:r>
        <w:rPr>
          <w:rFonts w:ascii="Monospace" w:hAnsi="Monospace"/>
          <w:color w:val="000000"/>
          <w:sz w:val="20"/>
        </w:rPr>
        <w:t xml:space="preserve">(); </w:t>
      </w:r>
      <w:proofErr w:type="spellStart"/>
      <w:r>
        <w:rPr>
          <w:rFonts w:ascii="Monospace" w:hAnsi="Monospace"/>
          <w:color w:val="6A3E3E"/>
          <w:sz w:val="20"/>
        </w:rPr>
        <w:t>cityIndex</w:t>
      </w:r>
      <w:proofErr w:type="spellEnd"/>
      <w:r>
        <w:rPr>
          <w:rFonts w:ascii="Monospace" w:hAnsi="Monospace"/>
          <w:color w:val="000000"/>
          <w:sz w:val="20"/>
        </w:rPr>
        <w:t>++) {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setCity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6A3E3E"/>
          <w:sz w:val="20"/>
        </w:rPr>
        <w:t>cityIndex</w:t>
      </w:r>
      <w:proofErr w:type="spellEnd"/>
      <w:r>
        <w:rPr>
          <w:rFonts w:ascii="Monospace" w:hAnsi="Monospace"/>
          <w:color w:val="000000"/>
          <w:sz w:val="20"/>
        </w:rPr>
        <w:t xml:space="preserve">, </w:t>
      </w:r>
      <w:proofErr w:type="spellStart"/>
      <w:r>
        <w:rPr>
          <w:rFonts w:ascii="Monospace" w:hAnsi="Monospace"/>
          <w:color w:val="0000C0"/>
          <w:sz w:val="20"/>
        </w:rPr>
        <w:t>tourManager</w:t>
      </w:r>
      <w:r>
        <w:rPr>
          <w:rFonts w:ascii="Monospace" w:hAnsi="Monospace"/>
          <w:color w:val="000000"/>
          <w:sz w:val="20"/>
        </w:rPr>
        <w:t>.get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6A3E3E"/>
          <w:sz w:val="20"/>
        </w:rPr>
        <w:t>cityIndex</w:t>
      </w:r>
      <w:proofErr w:type="spellEnd"/>
      <w:r>
        <w:rPr>
          <w:rFonts w:ascii="Monospace" w:hAnsi="Monospace"/>
          <w:color w:val="000000"/>
          <w:sz w:val="20"/>
        </w:rPr>
        <w:t>));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Випадкова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зміна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проходу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Collections.</w:t>
      </w:r>
      <w:r>
        <w:rPr>
          <w:rFonts w:ascii="Monospace" w:hAnsi="Monospace"/>
          <w:i/>
          <w:color w:val="000000"/>
          <w:sz w:val="20"/>
        </w:rPr>
        <w:t>shuffle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0000C0"/>
          <w:sz w:val="20"/>
        </w:rPr>
        <w:t>tour</w:t>
      </w:r>
      <w:proofErr w:type="spellEnd"/>
      <w:r>
        <w:rPr>
          <w:rFonts w:ascii="Monospace" w:hAnsi="Monospace"/>
          <w:color w:val="000000"/>
          <w:sz w:val="20"/>
        </w:rPr>
        <w:t>);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lastRenderedPageBreak/>
        <w:tab/>
        <w:t>}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Отримання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міста</w:t>
      </w:r>
      <w:r>
        <w:rPr>
          <w:rFonts w:ascii="Monospace" w:hAnsi="Monospace"/>
          <w:color w:val="3F7F5F"/>
          <w:sz w:val="20"/>
        </w:rPr>
        <w:t xml:space="preserve"> з </w:t>
      </w:r>
      <w:r>
        <w:rPr>
          <w:rFonts w:ascii="Monospace" w:hAnsi="Monospace"/>
          <w:color w:val="3F7F5F"/>
          <w:sz w:val="20"/>
          <w:u w:val="single"/>
        </w:rPr>
        <w:t>проходу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public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City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getCity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tourPosition</w:t>
      </w:r>
      <w:proofErr w:type="spellEnd"/>
      <w:r>
        <w:rPr>
          <w:rFonts w:ascii="Monospace" w:hAnsi="Monospace"/>
          <w:color w:val="000000"/>
          <w:sz w:val="20"/>
        </w:rPr>
        <w:t>) {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return</w:t>
      </w:r>
      <w:proofErr w:type="spellEnd"/>
      <w:r>
        <w:rPr>
          <w:rFonts w:ascii="Monospace" w:hAnsi="Monospace"/>
          <w:color w:val="000000"/>
          <w:sz w:val="20"/>
        </w:rPr>
        <w:t xml:space="preserve"> (</w:t>
      </w:r>
      <w:proofErr w:type="spellStart"/>
      <w:r>
        <w:rPr>
          <w:rFonts w:ascii="Monospace" w:hAnsi="Monospace"/>
          <w:color w:val="000000"/>
          <w:sz w:val="20"/>
        </w:rPr>
        <w:t>City</w:t>
      </w:r>
      <w:proofErr w:type="spellEnd"/>
      <w:r>
        <w:rPr>
          <w:rFonts w:ascii="Monospace" w:hAnsi="Monospace"/>
          <w:color w:val="000000"/>
          <w:sz w:val="20"/>
        </w:rPr>
        <w:t xml:space="preserve">) </w:t>
      </w:r>
      <w:proofErr w:type="spellStart"/>
      <w:r>
        <w:rPr>
          <w:rFonts w:ascii="Monospace" w:hAnsi="Monospace"/>
          <w:color w:val="0000C0"/>
          <w:sz w:val="20"/>
        </w:rPr>
        <w:t>tour</w:t>
      </w:r>
      <w:r>
        <w:rPr>
          <w:rFonts w:ascii="Monospace" w:hAnsi="Monospace"/>
          <w:color w:val="000000"/>
          <w:sz w:val="20"/>
        </w:rPr>
        <w:t>.get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6A3E3E"/>
          <w:sz w:val="20"/>
        </w:rPr>
        <w:t>tourPosition</w:t>
      </w:r>
      <w:proofErr w:type="spellEnd"/>
      <w:r>
        <w:rPr>
          <w:rFonts w:ascii="Monospace" w:hAnsi="Monospace"/>
          <w:color w:val="000000"/>
          <w:sz w:val="20"/>
        </w:rPr>
        <w:t>);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Встановлює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місто</w:t>
      </w:r>
      <w:r>
        <w:rPr>
          <w:rFonts w:ascii="Monospace" w:hAnsi="Monospace"/>
          <w:color w:val="3F7F5F"/>
          <w:sz w:val="20"/>
        </w:rPr>
        <w:t xml:space="preserve"> в </w:t>
      </w:r>
      <w:r>
        <w:rPr>
          <w:rFonts w:ascii="Monospace" w:hAnsi="Monospace"/>
          <w:color w:val="3F7F5F"/>
          <w:sz w:val="20"/>
          <w:u w:val="single"/>
        </w:rPr>
        <w:t>певному</w:t>
      </w:r>
      <w:r>
        <w:rPr>
          <w:rFonts w:ascii="Monospace" w:hAnsi="Monospace"/>
          <w:color w:val="3F7F5F"/>
          <w:sz w:val="20"/>
        </w:rPr>
        <w:t xml:space="preserve"> </w:t>
      </w:r>
      <w:proofErr w:type="spellStart"/>
      <w:r>
        <w:rPr>
          <w:rFonts w:ascii="Monospace" w:hAnsi="Monospace"/>
          <w:color w:val="3F7F5F"/>
          <w:sz w:val="20"/>
          <w:u w:val="single"/>
        </w:rPr>
        <w:t>положені</w:t>
      </w:r>
      <w:proofErr w:type="spellEnd"/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проходу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public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void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setCity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tourPosition</w:t>
      </w:r>
      <w:proofErr w:type="spellEnd"/>
      <w:r>
        <w:rPr>
          <w:rFonts w:ascii="Monospace" w:hAnsi="Monospace"/>
          <w:color w:val="000000"/>
          <w:sz w:val="20"/>
        </w:rPr>
        <w:t xml:space="preserve">, </w:t>
      </w:r>
      <w:proofErr w:type="spellStart"/>
      <w:r>
        <w:rPr>
          <w:rFonts w:ascii="Monospace" w:hAnsi="Monospace"/>
          <w:color w:val="000000"/>
          <w:sz w:val="20"/>
        </w:rPr>
        <w:t>City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city</w:t>
      </w:r>
      <w:proofErr w:type="spellEnd"/>
      <w:r>
        <w:rPr>
          <w:rFonts w:ascii="Monospace" w:hAnsi="Monospace"/>
          <w:color w:val="000000"/>
          <w:sz w:val="20"/>
        </w:rPr>
        <w:t>) {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C0"/>
          <w:sz w:val="20"/>
        </w:rPr>
        <w:t>tour</w:t>
      </w:r>
      <w:r>
        <w:rPr>
          <w:rFonts w:ascii="Monospace" w:hAnsi="Monospace"/>
          <w:color w:val="000000"/>
          <w:sz w:val="20"/>
        </w:rPr>
        <w:t>.set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6A3E3E"/>
          <w:sz w:val="20"/>
        </w:rPr>
        <w:t>tourPosition</w:t>
      </w:r>
      <w:proofErr w:type="spellEnd"/>
      <w:r>
        <w:rPr>
          <w:rFonts w:ascii="Monospace" w:hAnsi="Monospace"/>
          <w:color w:val="000000"/>
          <w:sz w:val="20"/>
        </w:rPr>
        <w:t xml:space="preserve">, </w:t>
      </w:r>
      <w:proofErr w:type="spellStart"/>
      <w:r>
        <w:rPr>
          <w:rFonts w:ascii="Monospace" w:hAnsi="Monospace"/>
          <w:color w:val="6A3E3E"/>
          <w:sz w:val="20"/>
        </w:rPr>
        <w:t>city</w:t>
      </w:r>
      <w:proofErr w:type="spellEnd"/>
      <w:r>
        <w:rPr>
          <w:rFonts w:ascii="Monospace" w:hAnsi="Monospace"/>
          <w:color w:val="000000"/>
          <w:sz w:val="20"/>
        </w:rPr>
        <w:t>);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Якщо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проходи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були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замінені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то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потрібно</w:t>
      </w:r>
      <w:r>
        <w:rPr>
          <w:rFonts w:ascii="Monospace" w:hAnsi="Monospace"/>
          <w:color w:val="3F7F5F"/>
          <w:sz w:val="20"/>
        </w:rPr>
        <w:t xml:space="preserve"> </w:t>
      </w:r>
      <w:proofErr w:type="spellStart"/>
      <w:r>
        <w:rPr>
          <w:rFonts w:ascii="Monospace" w:hAnsi="Monospace"/>
          <w:color w:val="3F7F5F"/>
          <w:sz w:val="20"/>
          <w:u w:val="single"/>
        </w:rPr>
        <w:t>занулити</w:t>
      </w:r>
      <w:proofErr w:type="spellEnd"/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відстань</w:t>
      </w:r>
      <w:r>
        <w:rPr>
          <w:rFonts w:ascii="Monospace" w:hAnsi="Monospace"/>
          <w:color w:val="3F7F5F"/>
          <w:sz w:val="20"/>
        </w:rPr>
        <w:t xml:space="preserve"> і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пристосованість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C0"/>
          <w:sz w:val="20"/>
        </w:rPr>
        <w:t>fitness</w:t>
      </w:r>
      <w:proofErr w:type="spellEnd"/>
      <w:r>
        <w:rPr>
          <w:rFonts w:ascii="Monospace" w:hAnsi="Monospace"/>
          <w:color w:val="000000"/>
          <w:sz w:val="20"/>
        </w:rPr>
        <w:t xml:space="preserve"> = 0;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C0"/>
          <w:sz w:val="20"/>
        </w:rPr>
        <w:t>distance</w:t>
      </w:r>
      <w:proofErr w:type="spellEnd"/>
      <w:r>
        <w:rPr>
          <w:rFonts w:ascii="Monospace" w:hAnsi="Monospace"/>
          <w:color w:val="000000"/>
          <w:sz w:val="20"/>
        </w:rPr>
        <w:t xml:space="preserve"> = 0;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Отримання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пристосованості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проходу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public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double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getFitness</w:t>
      </w:r>
      <w:proofErr w:type="spellEnd"/>
      <w:r>
        <w:rPr>
          <w:rFonts w:ascii="Monospace" w:hAnsi="Monospace"/>
          <w:color w:val="000000"/>
          <w:sz w:val="20"/>
        </w:rPr>
        <w:t>() {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if</w:t>
      </w:r>
      <w:proofErr w:type="spellEnd"/>
      <w:r>
        <w:rPr>
          <w:rFonts w:ascii="Monospace" w:hAnsi="Monospace"/>
          <w:color w:val="000000"/>
          <w:sz w:val="20"/>
        </w:rPr>
        <w:t xml:space="preserve"> (</w:t>
      </w:r>
      <w:proofErr w:type="spellStart"/>
      <w:r>
        <w:rPr>
          <w:rFonts w:ascii="Monospace" w:hAnsi="Monospace"/>
          <w:color w:val="0000C0"/>
          <w:sz w:val="20"/>
        </w:rPr>
        <w:t>fitness</w:t>
      </w:r>
      <w:proofErr w:type="spellEnd"/>
      <w:r>
        <w:rPr>
          <w:rFonts w:ascii="Monospace" w:hAnsi="Monospace"/>
          <w:color w:val="000000"/>
          <w:sz w:val="20"/>
        </w:rPr>
        <w:t xml:space="preserve"> == 0) {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C0"/>
          <w:sz w:val="20"/>
        </w:rPr>
        <w:t>fitness</w:t>
      </w:r>
      <w:proofErr w:type="spellEnd"/>
      <w:r>
        <w:rPr>
          <w:rFonts w:ascii="Monospace" w:hAnsi="Monospace"/>
          <w:color w:val="000000"/>
          <w:sz w:val="20"/>
        </w:rPr>
        <w:t xml:space="preserve"> = 1 / (</w:t>
      </w:r>
      <w:proofErr w:type="spellStart"/>
      <w:r>
        <w:rPr>
          <w:rFonts w:ascii="Monospace" w:hAnsi="Monospace"/>
          <w:b/>
          <w:color w:val="7F0055"/>
          <w:sz w:val="20"/>
        </w:rPr>
        <w:t>double</w:t>
      </w:r>
      <w:proofErr w:type="spellEnd"/>
      <w:r>
        <w:rPr>
          <w:rFonts w:ascii="Monospace" w:hAnsi="Monospace"/>
          <w:color w:val="000000"/>
          <w:sz w:val="20"/>
        </w:rPr>
        <w:t xml:space="preserve">) </w:t>
      </w:r>
      <w:proofErr w:type="spellStart"/>
      <w:r>
        <w:rPr>
          <w:rFonts w:ascii="Monospace" w:hAnsi="Monospace"/>
          <w:color w:val="000000"/>
          <w:sz w:val="20"/>
        </w:rPr>
        <w:t>getDistance</w:t>
      </w:r>
      <w:proofErr w:type="spellEnd"/>
      <w:r>
        <w:rPr>
          <w:rFonts w:ascii="Monospace" w:hAnsi="Monospace"/>
          <w:color w:val="000000"/>
          <w:sz w:val="20"/>
        </w:rPr>
        <w:t>();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return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C0"/>
          <w:sz w:val="20"/>
        </w:rPr>
        <w:t>fitness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Отримання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загальної</w:t>
      </w:r>
      <w:r>
        <w:rPr>
          <w:rFonts w:ascii="Monospace" w:hAnsi="Monospace"/>
          <w:color w:val="3F7F5F"/>
          <w:sz w:val="20"/>
        </w:rPr>
        <w:t xml:space="preserve"> </w:t>
      </w:r>
      <w:proofErr w:type="spellStart"/>
      <w:r>
        <w:rPr>
          <w:rFonts w:ascii="Monospace" w:hAnsi="Monospace"/>
          <w:color w:val="3F7F5F"/>
          <w:sz w:val="20"/>
          <w:u w:val="single"/>
        </w:rPr>
        <w:t>відстанні</w:t>
      </w:r>
      <w:proofErr w:type="spellEnd"/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проходу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public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getDistance</w:t>
      </w:r>
      <w:proofErr w:type="spellEnd"/>
      <w:r>
        <w:rPr>
          <w:rFonts w:ascii="Monospace" w:hAnsi="Monospace"/>
          <w:color w:val="000000"/>
          <w:sz w:val="20"/>
        </w:rPr>
        <w:t>() {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if</w:t>
      </w:r>
      <w:proofErr w:type="spellEnd"/>
      <w:r>
        <w:rPr>
          <w:rFonts w:ascii="Monospace" w:hAnsi="Monospace"/>
          <w:color w:val="000000"/>
          <w:sz w:val="20"/>
        </w:rPr>
        <w:t xml:space="preserve"> (</w:t>
      </w:r>
      <w:proofErr w:type="spellStart"/>
      <w:r>
        <w:rPr>
          <w:rFonts w:ascii="Monospace" w:hAnsi="Monospace"/>
          <w:color w:val="0000C0"/>
          <w:sz w:val="20"/>
        </w:rPr>
        <w:t>distance</w:t>
      </w:r>
      <w:proofErr w:type="spellEnd"/>
      <w:r>
        <w:rPr>
          <w:rFonts w:ascii="Monospace" w:hAnsi="Monospace"/>
          <w:color w:val="000000"/>
          <w:sz w:val="20"/>
        </w:rPr>
        <w:t xml:space="preserve"> == 0) {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tourDistance</w:t>
      </w:r>
      <w:proofErr w:type="spellEnd"/>
      <w:r>
        <w:rPr>
          <w:rFonts w:ascii="Monospace" w:hAnsi="Monospace"/>
          <w:color w:val="000000"/>
          <w:sz w:val="20"/>
        </w:rPr>
        <w:t xml:space="preserve"> = 0;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Перебір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міст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проходу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for</w:t>
      </w:r>
      <w:proofErr w:type="spellEnd"/>
      <w:r>
        <w:rPr>
          <w:rFonts w:ascii="Monospace" w:hAnsi="Monospace"/>
          <w:color w:val="000000"/>
          <w:sz w:val="20"/>
        </w:rPr>
        <w:t xml:space="preserve"> (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cityIndex</w:t>
      </w:r>
      <w:proofErr w:type="spellEnd"/>
      <w:r>
        <w:rPr>
          <w:rFonts w:ascii="Monospace" w:hAnsi="Monospace"/>
          <w:color w:val="000000"/>
          <w:sz w:val="20"/>
        </w:rPr>
        <w:t xml:space="preserve"> = 0; </w:t>
      </w:r>
      <w:proofErr w:type="spellStart"/>
      <w:r>
        <w:rPr>
          <w:rFonts w:ascii="Monospace" w:hAnsi="Monospace"/>
          <w:color w:val="6A3E3E"/>
          <w:sz w:val="20"/>
        </w:rPr>
        <w:t>cityIndex</w:t>
      </w:r>
      <w:proofErr w:type="spellEnd"/>
      <w:r>
        <w:rPr>
          <w:rFonts w:ascii="Monospace" w:hAnsi="Monospace"/>
          <w:color w:val="000000"/>
          <w:sz w:val="20"/>
        </w:rPr>
        <w:t xml:space="preserve"> &lt; </w:t>
      </w:r>
      <w:proofErr w:type="spellStart"/>
      <w:r>
        <w:rPr>
          <w:rFonts w:ascii="Monospace" w:hAnsi="Monospace"/>
          <w:color w:val="000000"/>
          <w:sz w:val="20"/>
        </w:rPr>
        <w:t>tourSize</w:t>
      </w:r>
      <w:proofErr w:type="spellEnd"/>
      <w:r>
        <w:rPr>
          <w:rFonts w:ascii="Monospace" w:hAnsi="Monospace"/>
          <w:color w:val="000000"/>
          <w:sz w:val="20"/>
        </w:rPr>
        <w:t xml:space="preserve">(); </w:t>
      </w:r>
      <w:proofErr w:type="spellStart"/>
      <w:r>
        <w:rPr>
          <w:rFonts w:ascii="Monospace" w:hAnsi="Monospace"/>
          <w:color w:val="6A3E3E"/>
          <w:sz w:val="20"/>
        </w:rPr>
        <w:t>cityIndex</w:t>
      </w:r>
      <w:proofErr w:type="spellEnd"/>
      <w:r>
        <w:rPr>
          <w:rFonts w:ascii="Monospace" w:hAnsi="Monospace"/>
          <w:color w:val="000000"/>
          <w:sz w:val="20"/>
        </w:rPr>
        <w:t>++) {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Отримання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міста</w:t>
      </w:r>
      <w:r>
        <w:rPr>
          <w:rFonts w:ascii="Monospace" w:hAnsi="Monospace"/>
          <w:color w:val="3F7F5F"/>
          <w:sz w:val="20"/>
        </w:rPr>
        <w:t xml:space="preserve"> з </w:t>
      </w:r>
      <w:r>
        <w:rPr>
          <w:rFonts w:ascii="Monospace" w:hAnsi="Monospace"/>
          <w:color w:val="3F7F5F"/>
          <w:sz w:val="20"/>
          <w:u w:val="single"/>
        </w:rPr>
        <w:t>якого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рухаємося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City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fromCity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color w:val="000000"/>
          <w:sz w:val="20"/>
        </w:rPr>
        <w:t>getCity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6A3E3E"/>
          <w:sz w:val="20"/>
        </w:rPr>
        <w:t>cityIndex</w:t>
      </w:r>
      <w:proofErr w:type="spellEnd"/>
      <w:r>
        <w:rPr>
          <w:rFonts w:ascii="Monospace" w:hAnsi="Monospace"/>
          <w:color w:val="000000"/>
          <w:sz w:val="20"/>
        </w:rPr>
        <w:t>);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Місто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до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якого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рухаємося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City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destinationCity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Перевірка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чи</w:t>
      </w:r>
      <w:r>
        <w:rPr>
          <w:rFonts w:ascii="Monospace" w:hAnsi="Monospace"/>
          <w:color w:val="3F7F5F"/>
          <w:sz w:val="20"/>
        </w:rPr>
        <w:t xml:space="preserve"> є </w:t>
      </w:r>
      <w:r>
        <w:rPr>
          <w:rFonts w:ascii="Monospace" w:hAnsi="Monospace"/>
          <w:color w:val="3F7F5F"/>
          <w:sz w:val="20"/>
          <w:u w:val="single"/>
        </w:rPr>
        <w:t>останнє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місто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проходу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if</w:t>
      </w:r>
      <w:proofErr w:type="spellEnd"/>
      <w:r>
        <w:rPr>
          <w:rFonts w:ascii="Monospace" w:hAnsi="Monospace"/>
          <w:color w:val="000000"/>
          <w:sz w:val="20"/>
        </w:rPr>
        <w:t xml:space="preserve"> (</w:t>
      </w:r>
      <w:proofErr w:type="spellStart"/>
      <w:r>
        <w:rPr>
          <w:rFonts w:ascii="Monospace" w:hAnsi="Monospace"/>
          <w:color w:val="6A3E3E"/>
          <w:sz w:val="20"/>
        </w:rPr>
        <w:t>cityIndex</w:t>
      </w:r>
      <w:proofErr w:type="spellEnd"/>
      <w:r>
        <w:rPr>
          <w:rFonts w:ascii="Monospace" w:hAnsi="Monospace"/>
          <w:color w:val="000000"/>
          <w:sz w:val="20"/>
        </w:rPr>
        <w:t xml:space="preserve"> + 1 &lt; </w:t>
      </w:r>
      <w:proofErr w:type="spellStart"/>
      <w:r>
        <w:rPr>
          <w:rFonts w:ascii="Monospace" w:hAnsi="Monospace"/>
          <w:color w:val="000000"/>
          <w:sz w:val="20"/>
        </w:rPr>
        <w:t>tourSize</w:t>
      </w:r>
      <w:proofErr w:type="spellEnd"/>
      <w:r>
        <w:rPr>
          <w:rFonts w:ascii="Monospace" w:hAnsi="Monospace"/>
          <w:color w:val="000000"/>
          <w:sz w:val="20"/>
        </w:rPr>
        <w:t>()) {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6A3E3E"/>
          <w:sz w:val="20"/>
        </w:rPr>
        <w:t>destinationCity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color w:val="000000"/>
          <w:sz w:val="20"/>
        </w:rPr>
        <w:t>getCity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6A3E3E"/>
          <w:sz w:val="20"/>
        </w:rPr>
        <w:t>cityIndex</w:t>
      </w:r>
      <w:proofErr w:type="spellEnd"/>
      <w:r>
        <w:rPr>
          <w:rFonts w:ascii="Monospace" w:hAnsi="Monospace"/>
          <w:color w:val="000000"/>
          <w:sz w:val="20"/>
        </w:rPr>
        <w:t xml:space="preserve"> + 1);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} </w:t>
      </w:r>
      <w:proofErr w:type="spellStart"/>
      <w:r>
        <w:rPr>
          <w:rFonts w:ascii="Monospace" w:hAnsi="Monospace"/>
          <w:b/>
          <w:color w:val="7F0055"/>
          <w:sz w:val="20"/>
        </w:rPr>
        <w:t>else</w:t>
      </w:r>
      <w:proofErr w:type="spellEnd"/>
      <w:r>
        <w:rPr>
          <w:rFonts w:ascii="Monospace" w:hAnsi="Monospace"/>
          <w:color w:val="000000"/>
          <w:sz w:val="20"/>
        </w:rPr>
        <w:t xml:space="preserve"> {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6A3E3E"/>
          <w:sz w:val="20"/>
        </w:rPr>
        <w:t>destinationCity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color w:val="000000"/>
          <w:sz w:val="20"/>
        </w:rPr>
        <w:t>getCity</w:t>
      </w:r>
      <w:proofErr w:type="spellEnd"/>
      <w:r>
        <w:rPr>
          <w:rFonts w:ascii="Monospace" w:hAnsi="Monospace"/>
          <w:color w:val="000000"/>
          <w:sz w:val="20"/>
        </w:rPr>
        <w:t>(0);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Отримання</w:t>
      </w:r>
      <w:r>
        <w:rPr>
          <w:rFonts w:ascii="Monospace" w:hAnsi="Monospace"/>
          <w:color w:val="3F7F5F"/>
          <w:sz w:val="20"/>
        </w:rPr>
        <w:t xml:space="preserve"> </w:t>
      </w:r>
      <w:proofErr w:type="spellStart"/>
      <w:r>
        <w:rPr>
          <w:rFonts w:ascii="Monospace" w:hAnsi="Monospace"/>
          <w:color w:val="3F7F5F"/>
          <w:sz w:val="20"/>
          <w:u w:val="single"/>
        </w:rPr>
        <w:t>дистаннції</w:t>
      </w:r>
      <w:proofErr w:type="spellEnd"/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між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двома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містами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6A3E3E"/>
          <w:sz w:val="20"/>
        </w:rPr>
        <w:t>tourDistance</w:t>
      </w:r>
      <w:proofErr w:type="spellEnd"/>
      <w:r>
        <w:rPr>
          <w:rFonts w:ascii="Monospace" w:hAnsi="Monospace"/>
          <w:color w:val="000000"/>
          <w:sz w:val="20"/>
        </w:rPr>
        <w:t xml:space="preserve"> += </w:t>
      </w:r>
      <w:proofErr w:type="spellStart"/>
      <w:r>
        <w:rPr>
          <w:rFonts w:ascii="Monospace" w:hAnsi="Monospace"/>
          <w:color w:val="6A3E3E"/>
          <w:sz w:val="20"/>
        </w:rPr>
        <w:t>fromCity</w:t>
      </w:r>
      <w:r>
        <w:rPr>
          <w:rFonts w:ascii="Monospace" w:hAnsi="Monospace"/>
          <w:color w:val="000000"/>
          <w:sz w:val="20"/>
        </w:rPr>
        <w:t>.distanceTo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6A3E3E"/>
          <w:sz w:val="20"/>
        </w:rPr>
        <w:t>destinationCity</w:t>
      </w:r>
      <w:proofErr w:type="spellEnd"/>
      <w:r>
        <w:rPr>
          <w:rFonts w:ascii="Monospace" w:hAnsi="Monospace"/>
          <w:color w:val="000000"/>
          <w:sz w:val="20"/>
        </w:rPr>
        <w:t>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C0"/>
          <w:sz w:val="20"/>
        </w:rPr>
        <w:t>distance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color w:val="6A3E3E"/>
          <w:sz w:val="20"/>
        </w:rPr>
        <w:t>tourDistance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return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C0"/>
          <w:sz w:val="20"/>
        </w:rPr>
        <w:t>distance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Отримання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кількості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міст</w:t>
      </w:r>
      <w:r>
        <w:rPr>
          <w:rFonts w:ascii="Monospace" w:hAnsi="Monospace"/>
          <w:color w:val="3F7F5F"/>
          <w:sz w:val="20"/>
        </w:rPr>
        <w:t xml:space="preserve"> в </w:t>
      </w:r>
      <w:r>
        <w:rPr>
          <w:rFonts w:ascii="Monospace" w:hAnsi="Monospace"/>
          <w:color w:val="3F7F5F"/>
          <w:sz w:val="20"/>
          <w:u w:val="single"/>
        </w:rPr>
        <w:t>проході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public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tourSize</w:t>
      </w:r>
      <w:proofErr w:type="spellEnd"/>
      <w:r>
        <w:rPr>
          <w:rFonts w:ascii="Monospace" w:hAnsi="Monospace"/>
          <w:color w:val="000000"/>
          <w:sz w:val="20"/>
        </w:rPr>
        <w:t>() {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return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C0"/>
          <w:sz w:val="20"/>
        </w:rPr>
        <w:t>tour</w:t>
      </w:r>
      <w:r>
        <w:rPr>
          <w:rFonts w:ascii="Monospace" w:hAnsi="Monospace"/>
          <w:color w:val="000000"/>
          <w:sz w:val="20"/>
        </w:rPr>
        <w:t>.size</w:t>
      </w:r>
      <w:proofErr w:type="spellEnd"/>
      <w:r>
        <w:rPr>
          <w:rFonts w:ascii="Monospace" w:hAnsi="Monospace"/>
          <w:color w:val="000000"/>
          <w:sz w:val="20"/>
        </w:rPr>
        <w:t>();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Перевірка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чи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прохід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містить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місту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public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boolean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containsCity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000000"/>
          <w:sz w:val="20"/>
        </w:rPr>
        <w:t>City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city</w:t>
      </w:r>
      <w:proofErr w:type="spellEnd"/>
      <w:r>
        <w:rPr>
          <w:rFonts w:ascii="Monospace" w:hAnsi="Monospace"/>
          <w:color w:val="000000"/>
          <w:sz w:val="20"/>
        </w:rPr>
        <w:t>) {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return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C0"/>
          <w:sz w:val="20"/>
        </w:rPr>
        <w:t>tour</w:t>
      </w:r>
      <w:r>
        <w:rPr>
          <w:rFonts w:ascii="Monospace" w:hAnsi="Monospace"/>
          <w:color w:val="000000"/>
          <w:sz w:val="20"/>
        </w:rPr>
        <w:t>.contains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6A3E3E"/>
          <w:sz w:val="20"/>
        </w:rPr>
        <w:t>city</w:t>
      </w:r>
      <w:proofErr w:type="spellEnd"/>
      <w:r>
        <w:rPr>
          <w:rFonts w:ascii="Monospace" w:hAnsi="Monospace"/>
          <w:color w:val="000000"/>
          <w:sz w:val="20"/>
        </w:rPr>
        <w:t>);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646464"/>
          <w:sz w:val="20"/>
        </w:rPr>
        <w:t>@</w:t>
      </w:r>
      <w:proofErr w:type="spellStart"/>
      <w:r>
        <w:rPr>
          <w:rFonts w:ascii="Monospace" w:hAnsi="Monospace"/>
          <w:color w:val="646464"/>
          <w:sz w:val="20"/>
        </w:rPr>
        <w:t>Override</w:t>
      </w:r>
      <w:proofErr w:type="spellEnd"/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lastRenderedPageBreak/>
        <w:tab/>
      </w:r>
      <w:proofErr w:type="spellStart"/>
      <w:r>
        <w:rPr>
          <w:rFonts w:ascii="Monospace" w:hAnsi="Monospace"/>
          <w:b/>
          <w:color w:val="7F0055"/>
          <w:sz w:val="20"/>
        </w:rPr>
        <w:t>public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String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toString</w:t>
      </w:r>
      <w:proofErr w:type="spellEnd"/>
      <w:r>
        <w:rPr>
          <w:rFonts w:ascii="Monospace" w:hAnsi="Monospace"/>
          <w:color w:val="000000"/>
          <w:sz w:val="20"/>
        </w:rPr>
        <w:t>() {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String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geneString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2A00FF"/>
          <w:sz w:val="20"/>
        </w:rPr>
        <w:t>"|"</w:t>
      </w:r>
      <w:r>
        <w:rPr>
          <w:rFonts w:ascii="Monospace" w:hAnsi="Monospace"/>
          <w:color w:val="000000"/>
          <w:sz w:val="20"/>
        </w:rPr>
        <w:t>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for</w:t>
      </w:r>
      <w:proofErr w:type="spellEnd"/>
      <w:r>
        <w:rPr>
          <w:rFonts w:ascii="Monospace" w:hAnsi="Monospace"/>
          <w:color w:val="000000"/>
          <w:sz w:val="20"/>
        </w:rPr>
        <w:t xml:space="preserve"> (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&lt; </w:t>
      </w:r>
      <w:proofErr w:type="spellStart"/>
      <w:r>
        <w:rPr>
          <w:rFonts w:ascii="Monospace" w:hAnsi="Monospace"/>
          <w:color w:val="000000"/>
          <w:sz w:val="20"/>
        </w:rPr>
        <w:t>tourSize</w:t>
      </w:r>
      <w:proofErr w:type="spellEnd"/>
      <w:r>
        <w:rPr>
          <w:rFonts w:ascii="Monospace" w:hAnsi="Monospace"/>
          <w:color w:val="000000"/>
          <w:sz w:val="20"/>
        </w:rPr>
        <w:t xml:space="preserve">();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++) {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6A3E3E"/>
          <w:sz w:val="20"/>
        </w:rPr>
        <w:t>geneString</w:t>
      </w:r>
      <w:proofErr w:type="spellEnd"/>
      <w:r>
        <w:rPr>
          <w:rFonts w:ascii="Monospace" w:hAnsi="Monospace"/>
          <w:color w:val="000000"/>
          <w:sz w:val="20"/>
        </w:rPr>
        <w:t xml:space="preserve"> += </w:t>
      </w:r>
      <w:proofErr w:type="spellStart"/>
      <w:r>
        <w:rPr>
          <w:rFonts w:ascii="Monospace" w:hAnsi="Monospace"/>
          <w:color w:val="000000"/>
          <w:sz w:val="20"/>
        </w:rPr>
        <w:t>getCity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) + </w:t>
      </w:r>
      <w:r>
        <w:rPr>
          <w:rFonts w:ascii="Monospace" w:hAnsi="Monospace"/>
          <w:color w:val="2A00FF"/>
          <w:sz w:val="20"/>
        </w:rPr>
        <w:t>"|"</w:t>
      </w:r>
      <w:r>
        <w:rPr>
          <w:rFonts w:ascii="Monospace" w:hAnsi="Monospace"/>
          <w:color w:val="000000"/>
          <w:sz w:val="20"/>
        </w:rPr>
        <w:t>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return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geneString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 w:rsidR="00B927E0" w:rsidRDefault="00B927E0" w:rsidP="00B927E0">
      <w:pPr>
        <w:spacing w:after="0" w:line="240" w:lineRule="auto"/>
        <w:rPr>
          <w:lang w:val="en-GB"/>
        </w:rPr>
      </w:pPr>
      <w:r>
        <w:rPr>
          <w:rFonts w:ascii="Monospace" w:hAnsi="Monospace"/>
          <w:color w:val="000000"/>
          <w:sz w:val="20"/>
        </w:rPr>
        <w:t>}</w:t>
      </w:r>
    </w:p>
    <w:p w:rsidR="00B927E0" w:rsidRDefault="00B927E0" w:rsidP="00B927E0">
      <w:pPr>
        <w:pStyle w:val="CodeStyle0"/>
        <w:rPr>
          <w:lang w:val="en-GB"/>
        </w:rPr>
      </w:pPr>
    </w:p>
    <w:p w:rsidR="00B927E0" w:rsidRDefault="00B927E0" w:rsidP="00B927E0">
      <w:pPr>
        <w:pStyle w:val="MyHeadStyle0"/>
        <w:tabs>
          <w:tab w:val="left" w:pos="993"/>
        </w:tabs>
        <w:spacing w:line="360" w:lineRule="auto"/>
        <w:ind w:left="0" w:firstLine="0"/>
        <w:jc w:val="both"/>
        <w:rPr>
          <w:rFonts w:ascii="Monospace" w:hAnsi="Monospace"/>
          <w:color w:val="7F0055"/>
          <w:sz w:val="20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Лістинг файлу “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TourManager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  <w:lang w:val="uk-UA"/>
        </w:rPr>
        <w:t>”</w:t>
      </w:r>
    </w:p>
    <w:p w:rsidR="00B927E0" w:rsidRDefault="00B927E0" w:rsidP="00B927E0">
      <w:pPr>
        <w:tabs>
          <w:tab w:val="left" w:pos="993"/>
        </w:tabs>
        <w:spacing w:after="0" w:line="240" w:lineRule="auto"/>
        <w:jc w:val="both"/>
        <w:rPr>
          <w:rFonts w:ascii="Monospace" w:hAnsi="Monospace"/>
          <w:sz w:val="20"/>
        </w:rPr>
      </w:pPr>
      <w:proofErr w:type="spellStart"/>
      <w:r>
        <w:rPr>
          <w:rFonts w:ascii="Monospace" w:hAnsi="Monospace"/>
          <w:b/>
          <w:color w:val="7F0055"/>
          <w:sz w:val="20"/>
          <w:szCs w:val="28"/>
        </w:rPr>
        <w:t>public</w:t>
      </w:r>
      <w:proofErr w:type="spellEnd"/>
      <w:r>
        <w:rPr>
          <w:rFonts w:ascii="Monospace" w:hAnsi="Monospace"/>
          <w:color w:val="000000"/>
          <w:sz w:val="20"/>
          <w:szCs w:val="28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  <w:szCs w:val="28"/>
        </w:rPr>
        <w:t>class</w:t>
      </w:r>
      <w:proofErr w:type="spellEnd"/>
      <w:r>
        <w:rPr>
          <w:rFonts w:ascii="Monospace" w:hAnsi="Monospace"/>
          <w:color w:val="000000"/>
          <w:sz w:val="20"/>
          <w:szCs w:val="28"/>
        </w:rPr>
        <w:t xml:space="preserve"> </w:t>
      </w:r>
      <w:proofErr w:type="spellStart"/>
      <w:r>
        <w:rPr>
          <w:rFonts w:ascii="Monospace" w:hAnsi="Monospace"/>
          <w:color w:val="000000"/>
          <w:sz w:val="20"/>
          <w:szCs w:val="28"/>
        </w:rPr>
        <w:t>TourManager</w:t>
      </w:r>
      <w:proofErr w:type="spellEnd"/>
      <w:r>
        <w:rPr>
          <w:rFonts w:ascii="Monospace" w:hAnsi="Monospace"/>
          <w:color w:val="000000"/>
          <w:sz w:val="20"/>
          <w:szCs w:val="28"/>
        </w:rPr>
        <w:t xml:space="preserve"> {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Зберігання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відстаней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міст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private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List</w:t>
      </w:r>
      <w:proofErr w:type="spellEnd"/>
      <w:r>
        <w:rPr>
          <w:rFonts w:ascii="Monospace" w:hAnsi="Monospace"/>
          <w:color w:val="000000"/>
          <w:sz w:val="20"/>
        </w:rPr>
        <w:t>&lt;</w:t>
      </w:r>
      <w:proofErr w:type="spellStart"/>
      <w:r>
        <w:rPr>
          <w:rFonts w:ascii="Monospace" w:hAnsi="Monospace"/>
          <w:color w:val="000000"/>
          <w:sz w:val="20"/>
        </w:rPr>
        <w:t>City</w:t>
      </w:r>
      <w:proofErr w:type="spellEnd"/>
      <w:r>
        <w:rPr>
          <w:rFonts w:ascii="Monospace" w:hAnsi="Monospace"/>
          <w:color w:val="000000"/>
          <w:sz w:val="20"/>
        </w:rPr>
        <w:t xml:space="preserve">&gt; </w:t>
      </w:r>
      <w:proofErr w:type="spellStart"/>
      <w:r>
        <w:rPr>
          <w:rFonts w:ascii="Monospace" w:hAnsi="Monospace"/>
          <w:color w:val="0000C0"/>
          <w:sz w:val="20"/>
        </w:rPr>
        <w:t>destinationCities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b/>
          <w:color w:val="7F0055"/>
          <w:sz w:val="20"/>
        </w:rPr>
        <w:t>new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ArrayList</w:t>
      </w:r>
      <w:proofErr w:type="spellEnd"/>
      <w:r>
        <w:rPr>
          <w:rFonts w:ascii="Monospace" w:hAnsi="Monospace"/>
          <w:color w:val="000000"/>
          <w:sz w:val="20"/>
        </w:rPr>
        <w:t>&lt;</w:t>
      </w:r>
      <w:proofErr w:type="spellStart"/>
      <w:r>
        <w:rPr>
          <w:rFonts w:ascii="Monospace" w:hAnsi="Monospace"/>
          <w:color w:val="000000"/>
          <w:sz w:val="20"/>
        </w:rPr>
        <w:t>City</w:t>
      </w:r>
      <w:proofErr w:type="spellEnd"/>
      <w:r>
        <w:rPr>
          <w:rFonts w:ascii="Monospace" w:hAnsi="Monospace"/>
          <w:color w:val="000000"/>
          <w:sz w:val="20"/>
        </w:rPr>
        <w:t>&gt;();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Додавання</w:t>
      </w:r>
      <w:r>
        <w:rPr>
          <w:rFonts w:ascii="Monospace" w:hAnsi="Monospace"/>
          <w:color w:val="3F7F5F"/>
          <w:sz w:val="20"/>
        </w:rPr>
        <w:t xml:space="preserve"> </w:t>
      </w:r>
      <w:proofErr w:type="spellStart"/>
      <w:r>
        <w:rPr>
          <w:rFonts w:ascii="Monospace" w:hAnsi="Monospace"/>
          <w:color w:val="3F7F5F"/>
          <w:sz w:val="20"/>
          <w:u w:val="single"/>
        </w:rPr>
        <w:t>відстанні</w:t>
      </w:r>
      <w:proofErr w:type="spellEnd"/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міста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public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void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add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000000"/>
          <w:sz w:val="20"/>
        </w:rPr>
        <w:t>City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city</w:t>
      </w:r>
      <w:proofErr w:type="spellEnd"/>
      <w:r>
        <w:rPr>
          <w:rFonts w:ascii="Monospace" w:hAnsi="Monospace"/>
          <w:color w:val="000000"/>
          <w:sz w:val="20"/>
        </w:rPr>
        <w:t>) {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C0"/>
          <w:sz w:val="20"/>
        </w:rPr>
        <w:t>destinationCities</w:t>
      </w:r>
      <w:r>
        <w:rPr>
          <w:rFonts w:ascii="Monospace" w:hAnsi="Monospace"/>
          <w:color w:val="000000"/>
          <w:sz w:val="20"/>
        </w:rPr>
        <w:t>.add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6A3E3E"/>
          <w:sz w:val="20"/>
        </w:rPr>
        <w:t>city</w:t>
      </w:r>
      <w:proofErr w:type="spellEnd"/>
      <w:r>
        <w:rPr>
          <w:rFonts w:ascii="Monospace" w:hAnsi="Monospace"/>
          <w:color w:val="000000"/>
          <w:sz w:val="20"/>
        </w:rPr>
        <w:t>);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Отримання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міста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public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City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get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index</w:t>
      </w:r>
      <w:proofErr w:type="spellEnd"/>
      <w:r>
        <w:rPr>
          <w:rFonts w:ascii="Monospace" w:hAnsi="Monospace"/>
          <w:color w:val="000000"/>
          <w:sz w:val="20"/>
        </w:rPr>
        <w:t>) {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return</w:t>
      </w:r>
      <w:proofErr w:type="spellEnd"/>
      <w:r>
        <w:rPr>
          <w:rFonts w:ascii="Monospace" w:hAnsi="Monospace"/>
          <w:color w:val="000000"/>
          <w:sz w:val="20"/>
        </w:rPr>
        <w:t xml:space="preserve"> (</w:t>
      </w:r>
      <w:proofErr w:type="spellStart"/>
      <w:r>
        <w:rPr>
          <w:rFonts w:ascii="Monospace" w:hAnsi="Monospace"/>
          <w:color w:val="000000"/>
          <w:sz w:val="20"/>
        </w:rPr>
        <w:t>City</w:t>
      </w:r>
      <w:proofErr w:type="spellEnd"/>
      <w:r>
        <w:rPr>
          <w:rFonts w:ascii="Monospace" w:hAnsi="Monospace"/>
          <w:color w:val="000000"/>
          <w:sz w:val="20"/>
        </w:rPr>
        <w:t xml:space="preserve">) </w:t>
      </w:r>
      <w:proofErr w:type="spellStart"/>
      <w:r>
        <w:rPr>
          <w:rFonts w:ascii="Monospace" w:hAnsi="Monospace"/>
          <w:color w:val="0000C0"/>
          <w:sz w:val="20"/>
        </w:rPr>
        <w:t>destinationCities</w:t>
      </w:r>
      <w:r>
        <w:rPr>
          <w:rFonts w:ascii="Monospace" w:hAnsi="Monospace"/>
          <w:color w:val="000000"/>
          <w:sz w:val="20"/>
        </w:rPr>
        <w:t>.get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6A3E3E"/>
          <w:sz w:val="20"/>
        </w:rPr>
        <w:t>index</w:t>
      </w:r>
      <w:proofErr w:type="spellEnd"/>
      <w:r>
        <w:rPr>
          <w:rFonts w:ascii="Monospace" w:hAnsi="Monospace"/>
          <w:color w:val="000000"/>
          <w:sz w:val="20"/>
        </w:rPr>
        <w:t>);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Отримання</w:t>
      </w:r>
      <w:r>
        <w:rPr>
          <w:rFonts w:ascii="Monospace" w:hAnsi="Monospace"/>
          <w:color w:val="3F7F5F"/>
          <w:sz w:val="20"/>
        </w:rPr>
        <w:t xml:space="preserve"> к-</w:t>
      </w:r>
      <w:r>
        <w:rPr>
          <w:rFonts w:ascii="Monospace" w:hAnsi="Monospace"/>
          <w:color w:val="3F7F5F"/>
          <w:sz w:val="20"/>
          <w:u w:val="single"/>
        </w:rPr>
        <w:t>сті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міст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та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населених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пунктів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public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size</w:t>
      </w:r>
      <w:proofErr w:type="spellEnd"/>
      <w:r>
        <w:rPr>
          <w:rFonts w:ascii="Monospace" w:hAnsi="Monospace"/>
          <w:color w:val="000000"/>
          <w:sz w:val="20"/>
        </w:rPr>
        <w:t>() {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return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C0"/>
          <w:sz w:val="20"/>
        </w:rPr>
        <w:t>destinationCities</w:t>
      </w:r>
      <w:r>
        <w:rPr>
          <w:rFonts w:ascii="Monospace" w:hAnsi="Monospace"/>
          <w:color w:val="000000"/>
          <w:sz w:val="20"/>
        </w:rPr>
        <w:t>.size</w:t>
      </w:r>
      <w:proofErr w:type="spellEnd"/>
      <w:r>
        <w:rPr>
          <w:rFonts w:ascii="Monospace" w:hAnsi="Monospace"/>
          <w:color w:val="000000"/>
          <w:sz w:val="20"/>
        </w:rPr>
        <w:t>();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 w:rsidR="00B927E0" w:rsidRDefault="00B927E0" w:rsidP="00B927E0">
      <w:pPr>
        <w:spacing w:after="0" w:line="240" w:lineRule="auto"/>
      </w:pPr>
      <w:r>
        <w:rPr>
          <w:rFonts w:ascii="Monospace" w:hAnsi="Monospace"/>
          <w:color w:val="000000"/>
          <w:sz w:val="20"/>
        </w:rPr>
        <w:t>}</w:t>
      </w:r>
    </w:p>
    <w:p w:rsidR="00B927E0" w:rsidRDefault="00B927E0" w:rsidP="00B927E0"/>
    <w:p w:rsidR="00B927E0" w:rsidRDefault="00B927E0" w:rsidP="00B927E0">
      <w:pPr>
        <w:pStyle w:val="MyHeadStyle0"/>
        <w:tabs>
          <w:tab w:val="left" w:pos="993"/>
        </w:tabs>
        <w:spacing w:line="360" w:lineRule="auto"/>
        <w:ind w:left="0" w:firstLine="0"/>
        <w:jc w:val="both"/>
        <w:rPr>
          <w:rFonts w:ascii="Monospace" w:hAnsi="Monospace"/>
          <w:color w:val="7F0055"/>
          <w:sz w:val="20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Лістинг файлу “</w:t>
      </w:r>
      <w:r>
        <w:rPr>
          <w:rFonts w:ascii="Times New Roman" w:hAnsi="Times New Roman"/>
          <w:sz w:val="28"/>
          <w:szCs w:val="28"/>
          <w:lang w:val="en-US"/>
        </w:rPr>
        <w:t>Population</w:t>
      </w:r>
      <w:r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  <w:lang w:val="uk-UA"/>
        </w:rPr>
        <w:t>”</w:t>
      </w:r>
    </w:p>
    <w:p w:rsidR="00B927E0" w:rsidRDefault="00B927E0" w:rsidP="00B927E0">
      <w:pPr>
        <w:tabs>
          <w:tab w:val="left" w:pos="993"/>
        </w:tabs>
        <w:spacing w:after="0" w:line="240" w:lineRule="auto"/>
        <w:jc w:val="both"/>
        <w:rPr>
          <w:rFonts w:ascii="Monospace" w:hAnsi="Monospace"/>
          <w:sz w:val="20"/>
        </w:rPr>
      </w:pPr>
      <w:proofErr w:type="spellStart"/>
      <w:r>
        <w:rPr>
          <w:rFonts w:ascii="Monospace" w:hAnsi="Monospace"/>
          <w:b/>
          <w:color w:val="7F0055"/>
          <w:sz w:val="20"/>
          <w:szCs w:val="28"/>
        </w:rPr>
        <w:t>public</w:t>
      </w:r>
      <w:proofErr w:type="spellEnd"/>
      <w:r>
        <w:rPr>
          <w:rFonts w:ascii="Monospace" w:hAnsi="Monospace"/>
          <w:color w:val="000000"/>
          <w:sz w:val="20"/>
          <w:szCs w:val="28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  <w:szCs w:val="28"/>
        </w:rPr>
        <w:t>class</w:t>
      </w:r>
      <w:proofErr w:type="spellEnd"/>
      <w:r>
        <w:rPr>
          <w:rFonts w:ascii="Monospace" w:hAnsi="Monospace"/>
          <w:color w:val="000000"/>
          <w:sz w:val="20"/>
          <w:szCs w:val="28"/>
        </w:rPr>
        <w:t xml:space="preserve"> </w:t>
      </w:r>
      <w:proofErr w:type="spellStart"/>
      <w:r>
        <w:rPr>
          <w:rFonts w:ascii="Monospace" w:hAnsi="Monospace"/>
          <w:color w:val="000000"/>
          <w:sz w:val="20"/>
          <w:szCs w:val="28"/>
        </w:rPr>
        <w:t>Population</w:t>
      </w:r>
      <w:proofErr w:type="spellEnd"/>
      <w:r>
        <w:rPr>
          <w:rFonts w:ascii="Monospace" w:hAnsi="Monospace"/>
          <w:color w:val="000000"/>
          <w:sz w:val="20"/>
          <w:szCs w:val="28"/>
        </w:rPr>
        <w:t xml:space="preserve"> {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Зберігання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популяції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турів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private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Tour</w:t>
      </w:r>
      <w:proofErr w:type="spellEnd"/>
      <w:r>
        <w:rPr>
          <w:rFonts w:ascii="Monospace" w:hAnsi="Monospace"/>
          <w:color w:val="000000"/>
          <w:sz w:val="20"/>
        </w:rPr>
        <w:t xml:space="preserve">[] </w:t>
      </w:r>
      <w:proofErr w:type="spellStart"/>
      <w:r>
        <w:rPr>
          <w:rFonts w:ascii="Monospace" w:hAnsi="Monospace"/>
          <w:color w:val="0000C0"/>
          <w:sz w:val="20"/>
        </w:rPr>
        <w:t>tours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b/>
          <w:color w:val="7F0055"/>
          <w:sz w:val="20"/>
        </w:rPr>
        <w:t>null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Створити</w:t>
      </w:r>
      <w:r>
        <w:rPr>
          <w:rFonts w:ascii="Monospace" w:hAnsi="Monospace"/>
          <w:color w:val="3F7F5F"/>
          <w:sz w:val="20"/>
        </w:rPr>
        <w:t xml:space="preserve"> </w:t>
      </w:r>
      <w:proofErr w:type="spellStart"/>
      <w:r>
        <w:rPr>
          <w:rFonts w:ascii="Monospace" w:hAnsi="Monospace"/>
          <w:color w:val="3F7F5F"/>
          <w:sz w:val="20"/>
          <w:u w:val="single"/>
        </w:rPr>
        <w:t>популцію</w:t>
      </w:r>
      <w:proofErr w:type="spellEnd"/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public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Population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  <w:shd w:val="clear" w:color="auto" w:fill="F0D8A8"/>
        </w:rPr>
        <w:t>populationSize</w:t>
      </w:r>
      <w:proofErr w:type="spellEnd"/>
      <w:r>
        <w:rPr>
          <w:rFonts w:ascii="Monospace" w:hAnsi="Monospace"/>
          <w:color w:val="000000"/>
          <w:sz w:val="20"/>
        </w:rPr>
        <w:t xml:space="preserve">, </w:t>
      </w:r>
      <w:proofErr w:type="spellStart"/>
      <w:r>
        <w:rPr>
          <w:rFonts w:ascii="Monospace" w:hAnsi="Monospace"/>
          <w:b/>
          <w:color w:val="7F0055"/>
          <w:sz w:val="20"/>
        </w:rPr>
        <w:t>boolean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initialise</w:t>
      </w:r>
      <w:proofErr w:type="spellEnd"/>
      <w:r>
        <w:rPr>
          <w:rFonts w:ascii="Monospace" w:hAnsi="Monospace"/>
          <w:color w:val="000000"/>
          <w:sz w:val="20"/>
        </w:rPr>
        <w:t xml:space="preserve">, </w:t>
      </w:r>
      <w:proofErr w:type="spellStart"/>
      <w:r>
        <w:rPr>
          <w:rFonts w:ascii="Monospace" w:hAnsi="Monospace"/>
          <w:color w:val="000000"/>
          <w:sz w:val="20"/>
        </w:rPr>
        <w:t>TourManager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tourManager</w:t>
      </w:r>
      <w:proofErr w:type="spellEnd"/>
      <w:r>
        <w:rPr>
          <w:rFonts w:ascii="Monospace" w:hAnsi="Monospace"/>
          <w:color w:val="000000"/>
          <w:sz w:val="20"/>
        </w:rPr>
        <w:t>) {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C0"/>
          <w:sz w:val="20"/>
        </w:rPr>
        <w:t>tours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b/>
          <w:color w:val="7F0055"/>
          <w:sz w:val="20"/>
        </w:rPr>
        <w:t>new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Tour</w:t>
      </w:r>
      <w:proofErr w:type="spellEnd"/>
      <w:r>
        <w:rPr>
          <w:rFonts w:ascii="Monospace" w:hAnsi="Monospace"/>
          <w:color w:val="000000"/>
          <w:sz w:val="20"/>
        </w:rPr>
        <w:t>[</w:t>
      </w:r>
      <w:proofErr w:type="spellStart"/>
      <w:r>
        <w:rPr>
          <w:rFonts w:ascii="Monospace" w:hAnsi="Monospace"/>
          <w:color w:val="6A3E3E"/>
          <w:sz w:val="20"/>
          <w:shd w:val="clear" w:color="auto" w:fill="D4D4D4"/>
        </w:rPr>
        <w:t>populationSize</w:t>
      </w:r>
      <w:proofErr w:type="spellEnd"/>
      <w:r>
        <w:rPr>
          <w:rFonts w:ascii="Monospace" w:hAnsi="Monospace"/>
          <w:color w:val="000000"/>
          <w:sz w:val="20"/>
        </w:rPr>
        <w:t>];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if</w:t>
      </w:r>
      <w:proofErr w:type="spellEnd"/>
      <w:r>
        <w:rPr>
          <w:rFonts w:ascii="Monospace" w:hAnsi="Monospace"/>
          <w:color w:val="000000"/>
          <w:sz w:val="20"/>
        </w:rPr>
        <w:t xml:space="preserve"> (</w:t>
      </w:r>
      <w:proofErr w:type="spellStart"/>
      <w:r>
        <w:rPr>
          <w:rFonts w:ascii="Monospace" w:hAnsi="Monospace"/>
          <w:color w:val="6A3E3E"/>
          <w:sz w:val="20"/>
        </w:rPr>
        <w:t>initialise</w:t>
      </w:r>
      <w:proofErr w:type="spellEnd"/>
      <w:r>
        <w:rPr>
          <w:rFonts w:ascii="Monospace" w:hAnsi="Monospace"/>
          <w:color w:val="000000"/>
          <w:sz w:val="20"/>
        </w:rPr>
        <w:t>) {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Створення</w:t>
      </w:r>
      <w:r>
        <w:rPr>
          <w:rFonts w:ascii="Monospace" w:hAnsi="Monospace"/>
          <w:color w:val="3F7F5F"/>
          <w:sz w:val="20"/>
        </w:rPr>
        <w:t xml:space="preserve"> </w:t>
      </w:r>
      <w:proofErr w:type="spellStart"/>
      <w:r>
        <w:rPr>
          <w:rFonts w:ascii="Monospace" w:hAnsi="Monospace"/>
          <w:color w:val="3F7F5F"/>
          <w:sz w:val="20"/>
          <w:u w:val="single"/>
        </w:rPr>
        <w:t>індивідумів</w:t>
      </w:r>
      <w:proofErr w:type="spellEnd"/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for</w:t>
      </w:r>
      <w:proofErr w:type="spellEnd"/>
      <w:r>
        <w:rPr>
          <w:rFonts w:ascii="Monospace" w:hAnsi="Monospace"/>
          <w:color w:val="000000"/>
          <w:sz w:val="20"/>
        </w:rPr>
        <w:t xml:space="preserve"> (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&lt; </w:t>
      </w:r>
      <w:proofErr w:type="spellStart"/>
      <w:r>
        <w:rPr>
          <w:rFonts w:ascii="Monospace" w:hAnsi="Monospace"/>
          <w:color w:val="000000"/>
          <w:sz w:val="20"/>
        </w:rPr>
        <w:t>populationSize</w:t>
      </w:r>
      <w:proofErr w:type="spellEnd"/>
      <w:r>
        <w:rPr>
          <w:rFonts w:ascii="Monospace" w:hAnsi="Monospace"/>
          <w:color w:val="000000"/>
          <w:sz w:val="20"/>
        </w:rPr>
        <w:t xml:space="preserve">();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++) {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Tour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newTour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b/>
          <w:color w:val="7F0055"/>
          <w:sz w:val="20"/>
        </w:rPr>
        <w:t>new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Tour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6A3E3E"/>
          <w:sz w:val="20"/>
        </w:rPr>
        <w:t>tourManager</w:t>
      </w:r>
      <w:proofErr w:type="spellEnd"/>
      <w:r>
        <w:rPr>
          <w:rFonts w:ascii="Monospace" w:hAnsi="Monospace"/>
          <w:color w:val="000000"/>
          <w:sz w:val="20"/>
        </w:rPr>
        <w:t>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6A3E3E"/>
          <w:sz w:val="20"/>
        </w:rPr>
        <w:t>newTour</w:t>
      </w:r>
      <w:r>
        <w:rPr>
          <w:rFonts w:ascii="Monospace" w:hAnsi="Monospace"/>
          <w:color w:val="000000"/>
          <w:sz w:val="20"/>
        </w:rPr>
        <w:t>.generateIndividual</w:t>
      </w:r>
      <w:proofErr w:type="spellEnd"/>
      <w:r>
        <w:rPr>
          <w:rFonts w:ascii="Monospace" w:hAnsi="Monospace"/>
          <w:color w:val="000000"/>
          <w:sz w:val="20"/>
        </w:rPr>
        <w:t>();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saveTour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, </w:t>
      </w:r>
      <w:proofErr w:type="spellStart"/>
      <w:r>
        <w:rPr>
          <w:rFonts w:ascii="Monospace" w:hAnsi="Monospace"/>
          <w:color w:val="6A3E3E"/>
          <w:sz w:val="20"/>
        </w:rPr>
        <w:t>newTour</w:t>
      </w:r>
      <w:proofErr w:type="spellEnd"/>
      <w:r>
        <w:rPr>
          <w:rFonts w:ascii="Monospace" w:hAnsi="Monospace"/>
          <w:color w:val="000000"/>
          <w:sz w:val="20"/>
        </w:rPr>
        <w:t>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Зберегти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прохід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public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void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saveTour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index</w:t>
      </w:r>
      <w:proofErr w:type="spellEnd"/>
      <w:r>
        <w:rPr>
          <w:rFonts w:ascii="Monospace" w:hAnsi="Monospace"/>
          <w:color w:val="000000"/>
          <w:sz w:val="20"/>
        </w:rPr>
        <w:t xml:space="preserve">, </w:t>
      </w:r>
      <w:proofErr w:type="spellStart"/>
      <w:r>
        <w:rPr>
          <w:rFonts w:ascii="Monospace" w:hAnsi="Monospace"/>
          <w:color w:val="000000"/>
          <w:sz w:val="20"/>
        </w:rPr>
        <w:t>Tour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tour</w:t>
      </w:r>
      <w:proofErr w:type="spellEnd"/>
      <w:r>
        <w:rPr>
          <w:rFonts w:ascii="Monospace" w:hAnsi="Monospace"/>
          <w:color w:val="000000"/>
          <w:sz w:val="20"/>
        </w:rPr>
        <w:t>) {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C0"/>
          <w:sz w:val="20"/>
        </w:rPr>
        <w:t>tours</w:t>
      </w:r>
      <w:proofErr w:type="spellEnd"/>
      <w:r>
        <w:rPr>
          <w:rFonts w:ascii="Monospace" w:hAnsi="Monospace"/>
          <w:color w:val="000000"/>
          <w:sz w:val="20"/>
        </w:rPr>
        <w:t>[</w:t>
      </w:r>
      <w:proofErr w:type="spellStart"/>
      <w:r>
        <w:rPr>
          <w:rFonts w:ascii="Monospace" w:hAnsi="Monospace"/>
          <w:color w:val="6A3E3E"/>
          <w:sz w:val="20"/>
        </w:rPr>
        <w:t>index</w:t>
      </w:r>
      <w:proofErr w:type="spellEnd"/>
      <w:r>
        <w:rPr>
          <w:rFonts w:ascii="Monospace" w:hAnsi="Monospace"/>
          <w:color w:val="000000"/>
          <w:sz w:val="20"/>
        </w:rPr>
        <w:t xml:space="preserve">] = </w:t>
      </w:r>
      <w:proofErr w:type="spellStart"/>
      <w:r>
        <w:rPr>
          <w:rFonts w:ascii="Monospace" w:hAnsi="Monospace"/>
          <w:color w:val="6A3E3E"/>
          <w:sz w:val="20"/>
        </w:rPr>
        <w:t>tour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Отримати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прохід</w:t>
      </w:r>
      <w:r>
        <w:rPr>
          <w:rFonts w:ascii="Monospace" w:hAnsi="Monospace"/>
          <w:color w:val="3F7F5F"/>
          <w:sz w:val="20"/>
        </w:rPr>
        <w:t xml:space="preserve"> з </w:t>
      </w:r>
      <w:r>
        <w:rPr>
          <w:rFonts w:ascii="Monospace" w:hAnsi="Monospace"/>
          <w:color w:val="3F7F5F"/>
          <w:sz w:val="20"/>
          <w:u w:val="single"/>
        </w:rPr>
        <w:t>популяції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public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Tour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getTour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index</w:t>
      </w:r>
      <w:proofErr w:type="spellEnd"/>
      <w:r>
        <w:rPr>
          <w:rFonts w:ascii="Monospace" w:hAnsi="Monospace"/>
          <w:color w:val="000000"/>
          <w:sz w:val="20"/>
        </w:rPr>
        <w:t>) {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return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C0"/>
          <w:sz w:val="20"/>
        </w:rPr>
        <w:t>tours</w:t>
      </w:r>
      <w:proofErr w:type="spellEnd"/>
      <w:r>
        <w:rPr>
          <w:rFonts w:ascii="Monospace" w:hAnsi="Monospace"/>
          <w:color w:val="000000"/>
          <w:sz w:val="20"/>
        </w:rPr>
        <w:t>[</w:t>
      </w:r>
      <w:proofErr w:type="spellStart"/>
      <w:r>
        <w:rPr>
          <w:rFonts w:ascii="Monospace" w:hAnsi="Monospace"/>
          <w:color w:val="6A3E3E"/>
          <w:sz w:val="20"/>
        </w:rPr>
        <w:t>index</w:t>
      </w:r>
      <w:proofErr w:type="spellEnd"/>
      <w:r>
        <w:rPr>
          <w:rFonts w:ascii="Monospace" w:hAnsi="Monospace"/>
          <w:color w:val="000000"/>
          <w:sz w:val="20"/>
        </w:rPr>
        <w:t>];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Отримати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кращий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прохід</w:t>
      </w:r>
      <w:r>
        <w:rPr>
          <w:rFonts w:ascii="Monospace" w:hAnsi="Monospace"/>
          <w:color w:val="3F7F5F"/>
          <w:sz w:val="20"/>
        </w:rPr>
        <w:t xml:space="preserve"> в </w:t>
      </w:r>
      <w:r>
        <w:rPr>
          <w:rFonts w:ascii="Monospace" w:hAnsi="Monospace"/>
          <w:color w:val="3F7F5F"/>
          <w:sz w:val="20"/>
          <w:u w:val="single"/>
        </w:rPr>
        <w:t>популяції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public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Tour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getFittest</w:t>
      </w:r>
      <w:proofErr w:type="spellEnd"/>
      <w:r>
        <w:rPr>
          <w:rFonts w:ascii="Monospace" w:hAnsi="Monospace"/>
          <w:color w:val="000000"/>
          <w:sz w:val="20"/>
        </w:rPr>
        <w:t>() {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Tour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fittest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color w:val="0000C0"/>
          <w:sz w:val="20"/>
        </w:rPr>
        <w:t>tours</w:t>
      </w:r>
      <w:proofErr w:type="spellEnd"/>
      <w:r>
        <w:rPr>
          <w:rFonts w:ascii="Monospace" w:hAnsi="Monospace"/>
          <w:color w:val="000000"/>
          <w:sz w:val="20"/>
        </w:rPr>
        <w:t>[0];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Переглянути</w:t>
      </w:r>
      <w:r>
        <w:rPr>
          <w:rFonts w:ascii="Monospace" w:hAnsi="Monospace"/>
          <w:color w:val="3F7F5F"/>
          <w:sz w:val="20"/>
        </w:rPr>
        <w:t xml:space="preserve"> </w:t>
      </w:r>
      <w:proofErr w:type="spellStart"/>
      <w:r>
        <w:rPr>
          <w:rFonts w:ascii="Monospace" w:hAnsi="Monospace"/>
          <w:color w:val="3F7F5F"/>
          <w:sz w:val="20"/>
          <w:u w:val="single"/>
        </w:rPr>
        <w:t>індивідуми</w:t>
      </w:r>
      <w:proofErr w:type="spellEnd"/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щоб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знайти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найкращий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for</w:t>
      </w:r>
      <w:proofErr w:type="spellEnd"/>
      <w:r>
        <w:rPr>
          <w:rFonts w:ascii="Monospace" w:hAnsi="Monospace"/>
          <w:color w:val="000000"/>
          <w:sz w:val="20"/>
        </w:rPr>
        <w:t xml:space="preserve"> (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1;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&lt; </w:t>
      </w:r>
      <w:proofErr w:type="spellStart"/>
      <w:r>
        <w:rPr>
          <w:rFonts w:ascii="Monospace" w:hAnsi="Monospace"/>
          <w:color w:val="000000"/>
          <w:sz w:val="20"/>
        </w:rPr>
        <w:t>populationSize</w:t>
      </w:r>
      <w:proofErr w:type="spellEnd"/>
      <w:r>
        <w:rPr>
          <w:rFonts w:ascii="Monospace" w:hAnsi="Monospace"/>
          <w:color w:val="000000"/>
          <w:sz w:val="20"/>
        </w:rPr>
        <w:t xml:space="preserve">();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++) {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if</w:t>
      </w:r>
      <w:proofErr w:type="spellEnd"/>
      <w:r>
        <w:rPr>
          <w:rFonts w:ascii="Monospace" w:hAnsi="Monospace"/>
          <w:color w:val="000000"/>
          <w:sz w:val="20"/>
        </w:rPr>
        <w:t xml:space="preserve"> (</w:t>
      </w:r>
      <w:proofErr w:type="spellStart"/>
      <w:r>
        <w:rPr>
          <w:rFonts w:ascii="Monospace" w:hAnsi="Monospace"/>
          <w:color w:val="6A3E3E"/>
          <w:sz w:val="20"/>
        </w:rPr>
        <w:t>fittest</w:t>
      </w:r>
      <w:r>
        <w:rPr>
          <w:rFonts w:ascii="Monospace" w:hAnsi="Monospace"/>
          <w:color w:val="000000"/>
          <w:sz w:val="20"/>
        </w:rPr>
        <w:t>.getFitness</w:t>
      </w:r>
      <w:proofErr w:type="spellEnd"/>
      <w:r>
        <w:rPr>
          <w:rFonts w:ascii="Monospace" w:hAnsi="Monospace"/>
          <w:color w:val="000000"/>
          <w:sz w:val="20"/>
        </w:rPr>
        <w:t xml:space="preserve">() &lt;= </w:t>
      </w:r>
      <w:proofErr w:type="spellStart"/>
      <w:r>
        <w:rPr>
          <w:rFonts w:ascii="Monospace" w:hAnsi="Monospace"/>
          <w:color w:val="000000"/>
          <w:sz w:val="20"/>
        </w:rPr>
        <w:t>getTour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).</w:t>
      </w:r>
      <w:proofErr w:type="spellStart"/>
      <w:r>
        <w:rPr>
          <w:rFonts w:ascii="Monospace" w:hAnsi="Monospace"/>
          <w:color w:val="000000"/>
          <w:sz w:val="20"/>
        </w:rPr>
        <w:t>getFitness</w:t>
      </w:r>
      <w:proofErr w:type="spellEnd"/>
      <w:r>
        <w:rPr>
          <w:rFonts w:ascii="Monospace" w:hAnsi="Monospace"/>
          <w:color w:val="000000"/>
          <w:sz w:val="20"/>
        </w:rPr>
        <w:t>()) {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6A3E3E"/>
          <w:sz w:val="20"/>
        </w:rPr>
        <w:t>fittest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color w:val="000000"/>
          <w:sz w:val="20"/>
        </w:rPr>
        <w:t>getTour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return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fittest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Отримати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розмір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популяції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public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populationSize</w:t>
      </w:r>
      <w:proofErr w:type="spellEnd"/>
      <w:r>
        <w:rPr>
          <w:rFonts w:ascii="Monospace" w:hAnsi="Monospace"/>
          <w:color w:val="000000"/>
          <w:sz w:val="20"/>
        </w:rPr>
        <w:t>() {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return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C0"/>
          <w:sz w:val="20"/>
        </w:rPr>
        <w:t>tours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length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 w:rsidR="00B927E0" w:rsidRDefault="00B927E0" w:rsidP="00B927E0">
      <w:pPr>
        <w:spacing w:after="0" w:line="240" w:lineRule="auto"/>
      </w:pPr>
      <w:r>
        <w:rPr>
          <w:rFonts w:ascii="Monospace" w:hAnsi="Monospace"/>
          <w:color w:val="000000"/>
          <w:sz w:val="20"/>
        </w:rPr>
        <w:t>}</w:t>
      </w:r>
    </w:p>
    <w:p w:rsidR="00B927E0" w:rsidRDefault="00B927E0" w:rsidP="00B927E0"/>
    <w:p w:rsidR="00B927E0" w:rsidRDefault="00B927E0" w:rsidP="00B927E0">
      <w:pPr>
        <w:pStyle w:val="MyHeadStyle0"/>
        <w:tabs>
          <w:tab w:val="left" w:pos="993"/>
        </w:tabs>
        <w:spacing w:line="360" w:lineRule="auto"/>
        <w:ind w:left="0" w:firstLine="0"/>
        <w:jc w:val="both"/>
        <w:rPr>
          <w:rFonts w:ascii="Monospace" w:hAnsi="Monospace"/>
          <w:color w:val="7F0055"/>
          <w:sz w:val="20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Лістинг файлу “</w:t>
      </w:r>
      <w:r>
        <w:rPr>
          <w:rFonts w:ascii="Times New Roman" w:hAnsi="Times New Roman"/>
          <w:sz w:val="28"/>
          <w:szCs w:val="28"/>
          <w:lang w:val="en-US"/>
        </w:rPr>
        <w:t>GA</w:t>
      </w:r>
      <w:r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  <w:lang w:val="uk-UA"/>
        </w:rPr>
        <w:t>”</w:t>
      </w:r>
    </w:p>
    <w:p w:rsidR="00B927E0" w:rsidRDefault="00B927E0" w:rsidP="00B927E0">
      <w:pPr>
        <w:tabs>
          <w:tab w:val="left" w:pos="993"/>
        </w:tabs>
        <w:spacing w:after="0" w:line="240" w:lineRule="auto"/>
        <w:jc w:val="both"/>
        <w:rPr>
          <w:rFonts w:ascii="Monospace" w:hAnsi="Monospace"/>
          <w:sz w:val="20"/>
        </w:rPr>
      </w:pPr>
      <w:proofErr w:type="spellStart"/>
      <w:r>
        <w:rPr>
          <w:rFonts w:ascii="Monospace" w:hAnsi="Monospace"/>
          <w:b/>
          <w:color w:val="7F0055"/>
          <w:sz w:val="20"/>
          <w:szCs w:val="28"/>
        </w:rPr>
        <w:t>public</w:t>
      </w:r>
      <w:proofErr w:type="spellEnd"/>
      <w:r>
        <w:rPr>
          <w:rFonts w:ascii="Monospace" w:hAnsi="Monospace"/>
          <w:color w:val="000000"/>
          <w:sz w:val="20"/>
          <w:szCs w:val="28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  <w:szCs w:val="28"/>
        </w:rPr>
        <w:t>class</w:t>
      </w:r>
      <w:proofErr w:type="spellEnd"/>
      <w:r>
        <w:rPr>
          <w:rFonts w:ascii="Monospace" w:hAnsi="Monospace"/>
          <w:color w:val="000000"/>
          <w:sz w:val="20"/>
          <w:szCs w:val="28"/>
        </w:rPr>
        <w:t xml:space="preserve"> GA {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/* ГА </w:t>
      </w:r>
      <w:r>
        <w:rPr>
          <w:rFonts w:ascii="Monospace" w:hAnsi="Monospace"/>
          <w:color w:val="3F7F5F"/>
          <w:sz w:val="20"/>
          <w:u w:val="single"/>
        </w:rPr>
        <w:t>параметри</w:t>
      </w:r>
      <w:r>
        <w:rPr>
          <w:rFonts w:ascii="Monospace" w:hAnsi="Monospace"/>
          <w:color w:val="3F7F5F"/>
          <w:sz w:val="20"/>
        </w:rPr>
        <w:t xml:space="preserve"> */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private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static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final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i/>
          <w:color w:val="0000C0"/>
          <w:sz w:val="20"/>
        </w:rPr>
        <w:t>tournamentSize</w:t>
      </w:r>
      <w:proofErr w:type="spellEnd"/>
      <w:r>
        <w:rPr>
          <w:rFonts w:ascii="Monospace" w:hAnsi="Monospace"/>
          <w:color w:val="000000"/>
          <w:sz w:val="20"/>
        </w:rPr>
        <w:t xml:space="preserve"> = 5;</w:t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кількість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проходів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для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турнірної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селекції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private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TourManager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C0"/>
          <w:sz w:val="20"/>
        </w:rPr>
        <w:t>tourManager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b/>
          <w:color w:val="7F0055"/>
          <w:sz w:val="20"/>
        </w:rPr>
        <w:t>null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public</w:t>
      </w:r>
      <w:proofErr w:type="spellEnd"/>
      <w:r>
        <w:rPr>
          <w:rFonts w:ascii="Monospace" w:hAnsi="Monospace"/>
          <w:color w:val="000000"/>
          <w:sz w:val="20"/>
        </w:rPr>
        <w:t xml:space="preserve"> GA(</w:t>
      </w:r>
      <w:proofErr w:type="spellStart"/>
      <w:r>
        <w:rPr>
          <w:rFonts w:ascii="Monospace" w:hAnsi="Monospace"/>
          <w:color w:val="000000"/>
          <w:sz w:val="20"/>
        </w:rPr>
        <w:t>TourManager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tourManager</w:t>
      </w:r>
      <w:proofErr w:type="spellEnd"/>
      <w:r>
        <w:rPr>
          <w:rFonts w:ascii="Monospace" w:hAnsi="Monospace"/>
          <w:color w:val="000000"/>
          <w:sz w:val="20"/>
        </w:rPr>
        <w:t>) {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tourManager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color w:val="6A3E3E"/>
          <w:sz w:val="20"/>
        </w:rPr>
        <w:t>tourManager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Розвивається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населенням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більше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одного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покоління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public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Population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evolvePopulation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000000"/>
          <w:sz w:val="20"/>
        </w:rPr>
        <w:t>Population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pop</w:t>
      </w:r>
      <w:proofErr w:type="spellEnd"/>
      <w:r>
        <w:rPr>
          <w:rFonts w:ascii="Monospace" w:hAnsi="Monospace"/>
          <w:color w:val="000000"/>
          <w:sz w:val="20"/>
        </w:rPr>
        <w:t>) {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Population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newPopulation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b/>
          <w:color w:val="7F0055"/>
          <w:sz w:val="20"/>
        </w:rPr>
        <w:t>new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Population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6A3E3E"/>
          <w:sz w:val="20"/>
        </w:rPr>
        <w:t>pop</w:t>
      </w:r>
      <w:r>
        <w:rPr>
          <w:rFonts w:ascii="Monospace" w:hAnsi="Monospace"/>
          <w:color w:val="000000"/>
          <w:sz w:val="20"/>
        </w:rPr>
        <w:t>.populationSize</w:t>
      </w:r>
      <w:proofErr w:type="spellEnd"/>
      <w:r>
        <w:rPr>
          <w:rFonts w:ascii="Monospace" w:hAnsi="Monospace"/>
          <w:color w:val="000000"/>
          <w:sz w:val="20"/>
        </w:rPr>
        <w:t xml:space="preserve">(), </w:t>
      </w:r>
      <w:proofErr w:type="spellStart"/>
      <w:r>
        <w:rPr>
          <w:rFonts w:ascii="Monospace" w:hAnsi="Monospace"/>
          <w:b/>
          <w:color w:val="7F0055"/>
          <w:sz w:val="20"/>
        </w:rPr>
        <w:t>false</w:t>
      </w:r>
      <w:proofErr w:type="spellEnd"/>
      <w:r>
        <w:rPr>
          <w:rFonts w:ascii="Monospace" w:hAnsi="Monospace"/>
          <w:color w:val="000000"/>
          <w:sz w:val="20"/>
        </w:rPr>
        <w:t xml:space="preserve">, </w:t>
      </w:r>
      <w:proofErr w:type="spellStart"/>
      <w:r>
        <w:rPr>
          <w:rFonts w:ascii="Monospace" w:hAnsi="Monospace"/>
          <w:color w:val="0000C0"/>
          <w:sz w:val="20"/>
        </w:rPr>
        <w:t>tourManager</w:t>
      </w:r>
      <w:proofErr w:type="spellEnd"/>
      <w:r>
        <w:rPr>
          <w:rFonts w:ascii="Monospace" w:hAnsi="Monospace"/>
          <w:color w:val="000000"/>
          <w:sz w:val="20"/>
        </w:rPr>
        <w:t>);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elitismOffset</w:t>
      </w:r>
      <w:proofErr w:type="spellEnd"/>
      <w:r>
        <w:rPr>
          <w:rFonts w:ascii="Monospace" w:hAnsi="Monospace"/>
          <w:color w:val="000000"/>
          <w:sz w:val="20"/>
        </w:rPr>
        <w:t xml:space="preserve"> = 0;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proofErr w:type="spellStart"/>
      <w:r>
        <w:rPr>
          <w:rFonts w:ascii="Monospace" w:hAnsi="Monospace"/>
          <w:color w:val="3F7F5F"/>
          <w:sz w:val="20"/>
          <w:u w:val="single"/>
        </w:rPr>
        <w:t>кросовер</w:t>
      </w:r>
      <w:proofErr w:type="spellEnd"/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населення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Цикл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розміром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нового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населення</w:t>
      </w:r>
      <w:r>
        <w:rPr>
          <w:rFonts w:ascii="Monospace" w:hAnsi="Monospace"/>
          <w:color w:val="3F7F5F"/>
          <w:sz w:val="20"/>
        </w:rPr>
        <w:t xml:space="preserve"> і </w:t>
      </w:r>
      <w:r>
        <w:rPr>
          <w:rFonts w:ascii="Monospace" w:hAnsi="Monospace"/>
          <w:color w:val="3F7F5F"/>
          <w:sz w:val="20"/>
          <w:u w:val="single"/>
        </w:rPr>
        <w:t>створення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осіб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поточного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населення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for</w:t>
      </w:r>
      <w:proofErr w:type="spellEnd"/>
      <w:r>
        <w:rPr>
          <w:rFonts w:ascii="Monospace" w:hAnsi="Monospace"/>
          <w:color w:val="000000"/>
          <w:sz w:val="20"/>
        </w:rPr>
        <w:t xml:space="preserve"> (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color w:val="6A3E3E"/>
          <w:sz w:val="20"/>
        </w:rPr>
        <w:t>elitismOffset</w:t>
      </w:r>
      <w:proofErr w:type="spellEnd"/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&lt; </w:t>
      </w:r>
      <w:proofErr w:type="spellStart"/>
      <w:r>
        <w:rPr>
          <w:rFonts w:ascii="Monospace" w:hAnsi="Monospace"/>
          <w:color w:val="6A3E3E"/>
          <w:sz w:val="20"/>
        </w:rPr>
        <w:t>newPopulation</w:t>
      </w:r>
      <w:r>
        <w:rPr>
          <w:rFonts w:ascii="Monospace" w:hAnsi="Monospace"/>
          <w:color w:val="000000"/>
          <w:sz w:val="20"/>
        </w:rPr>
        <w:t>.populationSize</w:t>
      </w:r>
      <w:proofErr w:type="spellEnd"/>
      <w:r>
        <w:rPr>
          <w:rFonts w:ascii="Monospace" w:hAnsi="Monospace"/>
          <w:color w:val="000000"/>
          <w:sz w:val="20"/>
        </w:rPr>
        <w:t xml:space="preserve">();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++) {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proofErr w:type="spellStart"/>
      <w:r>
        <w:rPr>
          <w:rFonts w:ascii="Monospace" w:hAnsi="Monospace"/>
          <w:color w:val="3F7F5F"/>
          <w:sz w:val="20"/>
          <w:u w:val="single"/>
        </w:rPr>
        <w:t>Виберір</w:t>
      </w:r>
      <w:proofErr w:type="spellEnd"/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батьків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Tour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parent1</w:t>
      </w:r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color w:val="000000"/>
          <w:sz w:val="20"/>
        </w:rPr>
        <w:t>tournamentSelection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6A3E3E"/>
          <w:sz w:val="20"/>
        </w:rPr>
        <w:t>pop</w:t>
      </w:r>
      <w:proofErr w:type="spellEnd"/>
      <w:r>
        <w:rPr>
          <w:rFonts w:ascii="Monospace" w:hAnsi="Monospace"/>
          <w:color w:val="000000"/>
          <w:sz w:val="20"/>
        </w:rPr>
        <w:t>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Tour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parent2</w:t>
      </w:r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color w:val="000000"/>
          <w:sz w:val="20"/>
        </w:rPr>
        <w:t>tournamentSelection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6A3E3E"/>
          <w:sz w:val="20"/>
        </w:rPr>
        <w:t>pop</w:t>
      </w:r>
      <w:proofErr w:type="spellEnd"/>
      <w:r>
        <w:rPr>
          <w:rFonts w:ascii="Monospace" w:hAnsi="Monospace"/>
          <w:color w:val="000000"/>
          <w:sz w:val="20"/>
        </w:rPr>
        <w:t>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proofErr w:type="spellStart"/>
      <w:r>
        <w:rPr>
          <w:rFonts w:ascii="Monospace" w:hAnsi="Monospace"/>
          <w:color w:val="3F7F5F"/>
          <w:sz w:val="20"/>
          <w:u w:val="single"/>
        </w:rPr>
        <w:t>кросовер</w:t>
      </w:r>
      <w:proofErr w:type="spellEnd"/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батьків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Tour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child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color w:val="000000"/>
          <w:sz w:val="20"/>
        </w:rPr>
        <w:t>crossover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parent1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parent2</w:t>
      </w:r>
      <w:r>
        <w:rPr>
          <w:rFonts w:ascii="Monospace" w:hAnsi="Monospace"/>
          <w:color w:val="000000"/>
          <w:sz w:val="20"/>
        </w:rPr>
        <w:t>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добавити</w:t>
      </w:r>
      <w:r>
        <w:rPr>
          <w:rFonts w:ascii="Monospace" w:hAnsi="Monospace"/>
          <w:color w:val="3F7F5F"/>
          <w:sz w:val="20"/>
        </w:rPr>
        <w:t xml:space="preserve"> </w:t>
      </w:r>
      <w:proofErr w:type="spellStart"/>
      <w:r>
        <w:rPr>
          <w:rFonts w:ascii="Monospace" w:hAnsi="Monospace"/>
          <w:color w:val="3F7F5F"/>
          <w:sz w:val="20"/>
          <w:u w:val="single"/>
        </w:rPr>
        <w:t>нащадка</w:t>
      </w:r>
      <w:proofErr w:type="spellEnd"/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до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нової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популяції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6A3E3E"/>
          <w:sz w:val="20"/>
        </w:rPr>
        <w:t>newPopulation</w:t>
      </w:r>
      <w:r>
        <w:rPr>
          <w:rFonts w:ascii="Monospace" w:hAnsi="Monospace"/>
          <w:color w:val="000000"/>
          <w:sz w:val="20"/>
        </w:rPr>
        <w:t>.saveTour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, </w:t>
      </w:r>
      <w:proofErr w:type="spellStart"/>
      <w:r>
        <w:rPr>
          <w:rFonts w:ascii="Monospace" w:hAnsi="Monospace"/>
          <w:color w:val="6A3E3E"/>
          <w:sz w:val="20"/>
        </w:rPr>
        <w:t>child</w:t>
      </w:r>
      <w:proofErr w:type="spellEnd"/>
      <w:r>
        <w:rPr>
          <w:rFonts w:ascii="Monospace" w:hAnsi="Monospace"/>
          <w:color w:val="000000"/>
          <w:sz w:val="20"/>
        </w:rPr>
        <w:t>);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Провести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мутацію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нової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популяції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for</w:t>
      </w:r>
      <w:proofErr w:type="spellEnd"/>
      <w:r>
        <w:rPr>
          <w:rFonts w:ascii="Monospace" w:hAnsi="Monospace"/>
          <w:color w:val="000000"/>
          <w:sz w:val="20"/>
        </w:rPr>
        <w:t xml:space="preserve"> (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color w:val="6A3E3E"/>
          <w:sz w:val="20"/>
        </w:rPr>
        <w:t>elitismOffset</w:t>
      </w:r>
      <w:proofErr w:type="spellEnd"/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&lt; </w:t>
      </w:r>
      <w:proofErr w:type="spellStart"/>
      <w:r>
        <w:rPr>
          <w:rFonts w:ascii="Monospace" w:hAnsi="Monospace"/>
          <w:color w:val="6A3E3E"/>
          <w:sz w:val="20"/>
        </w:rPr>
        <w:t>newPopulation</w:t>
      </w:r>
      <w:r>
        <w:rPr>
          <w:rFonts w:ascii="Monospace" w:hAnsi="Monospace"/>
          <w:color w:val="000000"/>
          <w:sz w:val="20"/>
        </w:rPr>
        <w:t>.populationSize</w:t>
      </w:r>
      <w:proofErr w:type="spellEnd"/>
      <w:r>
        <w:rPr>
          <w:rFonts w:ascii="Monospace" w:hAnsi="Monospace"/>
          <w:color w:val="000000"/>
          <w:sz w:val="20"/>
        </w:rPr>
        <w:t xml:space="preserve">();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++) {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mutate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6A3E3E"/>
          <w:sz w:val="20"/>
        </w:rPr>
        <w:t>newPopulation</w:t>
      </w:r>
      <w:r>
        <w:rPr>
          <w:rFonts w:ascii="Monospace" w:hAnsi="Monospace"/>
          <w:color w:val="000000"/>
          <w:sz w:val="20"/>
        </w:rPr>
        <w:t>.getTour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));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return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newPopulation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proofErr w:type="spellStart"/>
      <w:r>
        <w:rPr>
          <w:rFonts w:ascii="Monospace" w:hAnsi="Monospace"/>
          <w:color w:val="3F7F5F"/>
          <w:sz w:val="20"/>
          <w:u w:val="single"/>
        </w:rPr>
        <w:t>двохточкове</w:t>
      </w:r>
      <w:proofErr w:type="spellEnd"/>
      <w:r>
        <w:rPr>
          <w:rFonts w:ascii="Monospace" w:hAnsi="Monospace"/>
          <w:color w:val="3F7F5F"/>
          <w:sz w:val="20"/>
        </w:rPr>
        <w:t xml:space="preserve"> </w:t>
      </w:r>
      <w:proofErr w:type="spellStart"/>
      <w:r>
        <w:rPr>
          <w:rFonts w:ascii="Monospace" w:hAnsi="Monospace"/>
          <w:color w:val="3F7F5F"/>
          <w:sz w:val="20"/>
          <w:u w:val="single"/>
        </w:rPr>
        <w:t>впорядковуюче</w:t>
      </w:r>
      <w:proofErr w:type="spellEnd"/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public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Tour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crossover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000000"/>
          <w:sz w:val="20"/>
        </w:rPr>
        <w:t>Tour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parent1</w:t>
      </w:r>
      <w:r>
        <w:rPr>
          <w:rFonts w:ascii="Monospace" w:hAnsi="Monospace"/>
          <w:color w:val="000000"/>
          <w:sz w:val="20"/>
        </w:rPr>
        <w:t xml:space="preserve">, </w:t>
      </w:r>
      <w:proofErr w:type="spellStart"/>
      <w:r>
        <w:rPr>
          <w:rFonts w:ascii="Monospace" w:hAnsi="Monospace"/>
          <w:color w:val="000000"/>
          <w:sz w:val="20"/>
        </w:rPr>
        <w:t>Tour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parent2</w:t>
      </w:r>
      <w:r>
        <w:rPr>
          <w:rFonts w:ascii="Monospace" w:hAnsi="Monospace"/>
          <w:color w:val="000000"/>
          <w:sz w:val="20"/>
        </w:rPr>
        <w:t>) {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lastRenderedPageBreak/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створити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новий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прохід</w:t>
      </w:r>
      <w:r>
        <w:rPr>
          <w:rFonts w:ascii="Monospace" w:hAnsi="Monospace"/>
          <w:color w:val="3F7F5F"/>
          <w:sz w:val="20"/>
        </w:rPr>
        <w:t xml:space="preserve"> </w:t>
      </w:r>
      <w:proofErr w:type="spellStart"/>
      <w:r>
        <w:rPr>
          <w:rFonts w:ascii="Monospace" w:hAnsi="Monospace"/>
          <w:color w:val="3F7F5F"/>
          <w:sz w:val="20"/>
          <w:u w:val="single"/>
        </w:rPr>
        <w:t>нащадка</w:t>
      </w:r>
      <w:proofErr w:type="spellEnd"/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Tour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child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b/>
          <w:color w:val="7F0055"/>
          <w:sz w:val="20"/>
        </w:rPr>
        <w:t>new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Tour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0000C0"/>
          <w:sz w:val="20"/>
        </w:rPr>
        <w:t>tourManager</w:t>
      </w:r>
      <w:proofErr w:type="spellEnd"/>
      <w:r>
        <w:rPr>
          <w:rFonts w:ascii="Monospace" w:hAnsi="Monospace"/>
          <w:color w:val="000000"/>
          <w:sz w:val="20"/>
        </w:rPr>
        <w:t>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p1</w:t>
      </w:r>
      <w:r>
        <w:rPr>
          <w:rFonts w:ascii="Monospace" w:hAnsi="Monospace"/>
          <w:color w:val="000000"/>
          <w:sz w:val="20"/>
        </w:rPr>
        <w:t xml:space="preserve"> = (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>) (</w:t>
      </w:r>
      <w:proofErr w:type="spellStart"/>
      <w:r>
        <w:rPr>
          <w:rFonts w:ascii="Monospace" w:hAnsi="Monospace"/>
          <w:color w:val="000000"/>
          <w:sz w:val="20"/>
        </w:rPr>
        <w:t>Math.</w:t>
      </w:r>
      <w:r>
        <w:rPr>
          <w:rFonts w:ascii="Monospace" w:hAnsi="Monospace"/>
          <w:i/>
          <w:color w:val="000000"/>
          <w:sz w:val="20"/>
        </w:rPr>
        <w:t>random</w:t>
      </w:r>
      <w:proofErr w:type="spellEnd"/>
      <w:r>
        <w:rPr>
          <w:rFonts w:ascii="Monospace" w:hAnsi="Monospace"/>
          <w:color w:val="000000"/>
          <w:sz w:val="20"/>
        </w:rPr>
        <w:t xml:space="preserve">() * </w:t>
      </w:r>
      <w:r>
        <w:rPr>
          <w:rFonts w:ascii="Monospace" w:hAnsi="Monospace"/>
          <w:color w:val="6A3E3E"/>
          <w:sz w:val="20"/>
        </w:rPr>
        <w:t>parent1</w:t>
      </w:r>
      <w:r>
        <w:rPr>
          <w:rFonts w:ascii="Monospace" w:hAnsi="Monospace"/>
          <w:color w:val="000000"/>
          <w:sz w:val="20"/>
        </w:rPr>
        <w:t>.tourSize());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p2</w:t>
      </w:r>
      <w:r>
        <w:rPr>
          <w:rFonts w:ascii="Monospace" w:hAnsi="Monospace"/>
          <w:color w:val="000000"/>
          <w:sz w:val="20"/>
        </w:rPr>
        <w:t xml:space="preserve"> = (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>) (</w:t>
      </w:r>
      <w:proofErr w:type="spellStart"/>
      <w:r>
        <w:rPr>
          <w:rFonts w:ascii="Monospace" w:hAnsi="Monospace"/>
          <w:color w:val="000000"/>
          <w:sz w:val="20"/>
        </w:rPr>
        <w:t>Math.</w:t>
      </w:r>
      <w:r>
        <w:rPr>
          <w:rFonts w:ascii="Monospace" w:hAnsi="Monospace"/>
          <w:i/>
          <w:color w:val="000000"/>
          <w:sz w:val="20"/>
        </w:rPr>
        <w:t>random</w:t>
      </w:r>
      <w:proofErr w:type="spellEnd"/>
      <w:r>
        <w:rPr>
          <w:rFonts w:ascii="Monospace" w:hAnsi="Monospace"/>
          <w:color w:val="000000"/>
          <w:sz w:val="20"/>
        </w:rPr>
        <w:t xml:space="preserve">() * </w:t>
      </w:r>
      <w:r>
        <w:rPr>
          <w:rFonts w:ascii="Monospace" w:hAnsi="Monospace"/>
          <w:color w:val="6A3E3E"/>
          <w:sz w:val="20"/>
        </w:rPr>
        <w:t>parent1</w:t>
      </w:r>
      <w:r>
        <w:rPr>
          <w:rFonts w:ascii="Monospace" w:hAnsi="Monospace"/>
          <w:color w:val="000000"/>
          <w:sz w:val="20"/>
        </w:rPr>
        <w:t>.tourSize());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for</w:t>
      </w:r>
      <w:proofErr w:type="spellEnd"/>
      <w:r>
        <w:rPr>
          <w:rFonts w:ascii="Monospace" w:hAnsi="Monospace"/>
          <w:color w:val="000000"/>
          <w:sz w:val="20"/>
        </w:rPr>
        <w:t xml:space="preserve"> (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&lt; </w:t>
      </w:r>
      <w:proofErr w:type="spellStart"/>
      <w:r>
        <w:rPr>
          <w:rFonts w:ascii="Monospace" w:hAnsi="Monospace"/>
          <w:color w:val="6A3E3E"/>
          <w:sz w:val="20"/>
        </w:rPr>
        <w:t>child</w:t>
      </w:r>
      <w:r>
        <w:rPr>
          <w:rFonts w:ascii="Monospace" w:hAnsi="Monospace"/>
          <w:color w:val="000000"/>
          <w:sz w:val="20"/>
        </w:rPr>
        <w:t>.tourSize</w:t>
      </w:r>
      <w:proofErr w:type="spellEnd"/>
      <w:r>
        <w:rPr>
          <w:rFonts w:ascii="Monospace" w:hAnsi="Monospace"/>
          <w:color w:val="000000"/>
          <w:sz w:val="20"/>
        </w:rPr>
        <w:t xml:space="preserve">();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++) {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if</w:t>
      </w:r>
      <w:proofErr w:type="spellEnd"/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&gt;= </w:t>
      </w:r>
      <w:r>
        <w:rPr>
          <w:rFonts w:ascii="Monospace" w:hAnsi="Monospace"/>
          <w:color w:val="6A3E3E"/>
          <w:sz w:val="20"/>
        </w:rPr>
        <w:t>p1</w:t>
      </w:r>
      <w:r>
        <w:rPr>
          <w:rFonts w:ascii="Monospace" w:hAnsi="Monospace"/>
          <w:color w:val="000000"/>
          <w:sz w:val="20"/>
        </w:rPr>
        <w:t xml:space="preserve"> &amp;&amp;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&lt;= </w:t>
      </w:r>
      <w:r>
        <w:rPr>
          <w:rFonts w:ascii="Monospace" w:hAnsi="Monospace"/>
          <w:color w:val="6A3E3E"/>
          <w:sz w:val="20"/>
        </w:rPr>
        <w:t>p2</w:t>
      </w:r>
      <w:r>
        <w:rPr>
          <w:rFonts w:ascii="Monospace" w:hAnsi="Monospace"/>
          <w:color w:val="000000"/>
          <w:sz w:val="20"/>
        </w:rPr>
        <w:t>) {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6A3E3E"/>
          <w:sz w:val="20"/>
        </w:rPr>
        <w:t>child</w:t>
      </w:r>
      <w:r>
        <w:rPr>
          <w:rFonts w:ascii="Monospace" w:hAnsi="Monospace"/>
          <w:color w:val="000000"/>
          <w:sz w:val="20"/>
        </w:rPr>
        <w:t>.setCity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, </w:t>
      </w:r>
      <w:proofErr w:type="spellStart"/>
      <w:r>
        <w:rPr>
          <w:rFonts w:ascii="Monospace" w:hAnsi="Monospace"/>
          <w:b/>
          <w:color w:val="7F0055"/>
          <w:sz w:val="20"/>
        </w:rPr>
        <w:t>null</w:t>
      </w:r>
      <w:proofErr w:type="spellEnd"/>
      <w:r>
        <w:rPr>
          <w:rFonts w:ascii="Monospace" w:hAnsi="Monospace"/>
          <w:color w:val="000000"/>
          <w:sz w:val="20"/>
        </w:rPr>
        <w:t>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 xml:space="preserve">} </w:t>
      </w:r>
      <w:proofErr w:type="spellStart"/>
      <w:r>
        <w:rPr>
          <w:rFonts w:ascii="Monospace" w:hAnsi="Monospace"/>
          <w:b/>
          <w:color w:val="7F0055"/>
          <w:sz w:val="20"/>
        </w:rPr>
        <w:t>else</w:t>
      </w:r>
      <w:proofErr w:type="spellEnd"/>
      <w:r>
        <w:rPr>
          <w:rFonts w:ascii="Monospace" w:hAnsi="Monospace"/>
          <w:color w:val="000000"/>
          <w:sz w:val="20"/>
        </w:rPr>
        <w:t xml:space="preserve"> {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6A3E3E"/>
          <w:sz w:val="20"/>
        </w:rPr>
        <w:t>child</w:t>
      </w:r>
      <w:r>
        <w:rPr>
          <w:rFonts w:ascii="Monospace" w:hAnsi="Monospace"/>
          <w:color w:val="000000"/>
          <w:sz w:val="20"/>
        </w:rPr>
        <w:t>.setCity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parent1</w:t>
      </w:r>
      <w:r>
        <w:rPr>
          <w:rFonts w:ascii="Monospace" w:hAnsi="Monospace"/>
          <w:color w:val="000000"/>
          <w:sz w:val="20"/>
        </w:rPr>
        <w:t>.getCity(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));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n</w:t>
      </w:r>
      <w:r>
        <w:rPr>
          <w:rFonts w:ascii="Monospace" w:hAnsi="Monospace"/>
          <w:color w:val="000000"/>
          <w:sz w:val="20"/>
        </w:rPr>
        <w:t xml:space="preserve"> = 0;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for</w:t>
      </w:r>
      <w:proofErr w:type="spellEnd"/>
      <w:r>
        <w:rPr>
          <w:rFonts w:ascii="Monospace" w:hAnsi="Monospace"/>
          <w:color w:val="000000"/>
          <w:sz w:val="20"/>
        </w:rPr>
        <w:t xml:space="preserve"> (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parent2</w:t>
      </w:r>
      <w:r>
        <w:rPr>
          <w:rFonts w:ascii="Monospace" w:hAnsi="Monospace"/>
          <w:color w:val="000000"/>
          <w:sz w:val="20"/>
        </w:rPr>
        <w:t xml:space="preserve">.tourSize(); 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++) {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boolean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t</w:t>
      </w:r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b/>
          <w:color w:val="7F0055"/>
          <w:sz w:val="20"/>
        </w:rPr>
        <w:t>false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for</w:t>
      </w:r>
      <w:proofErr w:type="spellEnd"/>
      <w:r>
        <w:rPr>
          <w:rFonts w:ascii="Monospace" w:hAnsi="Monospace"/>
          <w:color w:val="000000"/>
          <w:sz w:val="20"/>
        </w:rPr>
        <w:t xml:space="preserve"> (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k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k</w:t>
      </w:r>
      <w:r>
        <w:rPr>
          <w:rFonts w:ascii="Monospace" w:hAnsi="Monospace"/>
          <w:color w:val="000000"/>
          <w:sz w:val="20"/>
        </w:rPr>
        <w:t xml:space="preserve"> &lt; </w:t>
      </w:r>
      <w:proofErr w:type="spellStart"/>
      <w:r>
        <w:rPr>
          <w:rFonts w:ascii="Monospace" w:hAnsi="Monospace"/>
          <w:color w:val="6A3E3E"/>
          <w:sz w:val="20"/>
        </w:rPr>
        <w:t>child</w:t>
      </w:r>
      <w:r>
        <w:rPr>
          <w:rFonts w:ascii="Monospace" w:hAnsi="Monospace"/>
          <w:color w:val="000000"/>
          <w:sz w:val="20"/>
        </w:rPr>
        <w:t>.tourSize</w:t>
      </w:r>
      <w:proofErr w:type="spellEnd"/>
      <w:r>
        <w:rPr>
          <w:rFonts w:ascii="Monospace" w:hAnsi="Monospace"/>
          <w:color w:val="000000"/>
          <w:sz w:val="20"/>
        </w:rPr>
        <w:t xml:space="preserve">(); </w:t>
      </w:r>
      <w:r>
        <w:rPr>
          <w:rFonts w:ascii="Monospace" w:hAnsi="Monospace"/>
          <w:color w:val="6A3E3E"/>
          <w:sz w:val="20"/>
        </w:rPr>
        <w:t>k</w:t>
      </w:r>
      <w:r>
        <w:rPr>
          <w:rFonts w:ascii="Monospace" w:hAnsi="Monospace"/>
          <w:color w:val="000000"/>
          <w:sz w:val="20"/>
        </w:rPr>
        <w:t>++) {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if</w:t>
      </w:r>
      <w:proofErr w:type="spellEnd"/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6A3E3E"/>
          <w:sz w:val="20"/>
        </w:rPr>
        <w:t>parent2</w:t>
      </w:r>
      <w:r>
        <w:rPr>
          <w:rFonts w:ascii="Monospace" w:hAnsi="Monospace"/>
          <w:color w:val="000000"/>
          <w:sz w:val="20"/>
        </w:rPr>
        <w:t>.getCity(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 xml:space="preserve">) == </w:t>
      </w:r>
      <w:proofErr w:type="spellStart"/>
      <w:r>
        <w:rPr>
          <w:rFonts w:ascii="Monospace" w:hAnsi="Monospace"/>
          <w:color w:val="6A3E3E"/>
          <w:sz w:val="20"/>
        </w:rPr>
        <w:t>child</w:t>
      </w:r>
      <w:r>
        <w:rPr>
          <w:rFonts w:ascii="Monospace" w:hAnsi="Monospace"/>
          <w:color w:val="000000"/>
          <w:sz w:val="20"/>
        </w:rPr>
        <w:t>.getCity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k</w:t>
      </w:r>
      <w:r>
        <w:rPr>
          <w:rFonts w:ascii="Monospace" w:hAnsi="Monospace"/>
          <w:color w:val="000000"/>
          <w:sz w:val="20"/>
        </w:rPr>
        <w:t>)) {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6A3E3E"/>
          <w:sz w:val="20"/>
        </w:rPr>
        <w:t>t</w:t>
      </w:r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b/>
          <w:color w:val="7F0055"/>
          <w:sz w:val="20"/>
        </w:rPr>
        <w:t>true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break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if</w:t>
      </w:r>
      <w:proofErr w:type="spellEnd"/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6A3E3E"/>
          <w:sz w:val="20"/>
        </w:rPr>
        <w:t>t</w:t>
      </w:r>
      <w:r>
        <w:rPr>
          <w:rFonts w:ascii="Monospace" w:hAnsi="Monospace"/>
          <w:color w:val="000000"/>
          <w:sz w:val="20"/>
        </w:rPr>
        <w:t xml:space="preserve"> == </w:t>
      </w:r>
      <w:proofErr w:type="spellStart"/>
      <w:r>
        <w:rPr>
          <w:rFonts w:ascii="Monospace" w:hAnsi="Monospace"/>
          <w:b/>
          <w:color w:val="7F0055"/>
          <w:sz w:val="20"/>
        </w:rPr>
        <w:t>false</w:t>
      </w:r>
      <w:proofErr w:type="spellEnd"/>
      <w:r>
        <w:rPr>
          <w:rFonts w:ascii="Monospace" w:hAnsi="Monospace"/>
          <w:color w:val="000000"/>
          <w:sz w:val="20"/>
        </w:rPr>
        <w:t>) {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6A3E3E"/>
          <w:sz w:val="20"/>
        </w:rPr>
        <w:t>child</w:t>
      </w:r>
      <w:r>
        <w:rPr>
          <w:rFonts w:ascii="Monospace" w:hAnsi="Monospace"/>
          <w:color w:val="000000"/>
          <w:sz w:val="20"/>
        </w:rPr>
        <w:t>.setCity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p1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6A3E3E"/>
          <w:sz w:val="20"/>
        </w:rPr>
        <w:t>n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parent2</w:t>
      </w:r>
      <w:r>
        <w:rPr>
          <w:rFonts w:ascii="Monospace" w:hAnsi="Monospace"/>
          <w:color w:val="000000"/>
          <w:sz w:val="20"/>
        </w:rPr>
        <w:t>.getCity(</w:t>
      </w:r>
      <w:r>
        <w:rPr>
          <w:rFonts w:ascii="Monospace" w:hAnsi="Monospace"/>
          <w:color w:val="6A3E3E"/>
          <w:sz w:val="20"/>
        </w:rPr>
        <w:t>j</w:t>
      </w:r>
      <w:r>
        <w:rPr>
          <w:rFonts w:ascii="Monospace" w:hAnsi="Monospace"/>
          <w:color w:val="000000"/>
          <w:sz w:val="20"/>
        </w:rPr>
        <w:t>));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6A3E3E"/>
          <w:sz w:val="20"/>
        </w:rPr>
        <w:t>n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n</w:t>
      </w:r>
      <w:r>
        <w:rPr>
          <w:rFonts w:ascii="Monospace" w:hAnsi="Monospace"/>
          <w:color w:val="000000"/>
          <w:sz w:val="20"/>
        </w:rPr>
        <w:t xml:space="preserve"> + 1;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return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child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класичне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інвертування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private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void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mutate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000000"/>
          <w:sz w:val="20"/>
        </w:rPr>
        <w:t>Tour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tour</w:t>
      </w:r>
      <w:proofErr w:type="spellEnd"/>
      <w:r>
        <w:rPr>
          <w:rFonts w:ascii="Monospace" w:hAnsi="Monospace"/>
          <w:color w:val="000000"/>
          <w:sz w:val="20"/>
        </w:rPr>
        <w:t>) {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tourPos1</w:t>
      </w:r>
      <w:r>
        <w:rPr>
          <w:rFonts w:ascii="Monospace" w:hAnsi="Monospace"/>
          <w:color w:val="000000"/>
          <w:sz w:val="20"/>
        </w:rPr>
        <w:t xml:space="preserve"> = (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>) (</w:t>
      </w:r>
      <w:proofErr w:type="spellStart"/>
      <w:r>
        <w:rPr>
          <w:rFonts w:ascii="Monospace" w:hAnsi="Monospace"/>
          <w:color w:val="6A3E3E"/>
          <w:sz w:val="20"/>
        </w:rPr>
        <w:t>tour</w:t>
      </w:r>
      <w:r>
        <w:rPr>
          <w:rFonts w:ascii="Monospace" w:hAnsi="Monospace"/>
          <w:color w:val="000000"/>
          <w:sz w:val="20"/>
        </w:rPr>
        <w:t>.tourSize</w:t>
      </w:r>
      <w:proofErr w:type="spellEnd"/>
      <w:r>
        <w:rPr>
          <w:rFonts w:ascii="Monospace" w:hAnsi="Monospace"/>
          <w:color w:val="000000"/>
          <w:sz w:val="20"/>
        </w:rPr>
        <w:t xml:space="preserve">() * </w:t>
      </w:r>
      <w:proofErr w:type="spellStart"/>
      <w:r>
        <w:rPr>
          <w:rFonts w:ascii="Monospace" w:hAnsi="Monospace"/>
          <w:color w:val="000000"/>
          <w:sz w:val="20"/>
        </w:rPr>
        <w:t>Math.</w:t>
      </w:r>
      <w:r>
        <w:rPr>
          <w:rFonts w:ascii="Monospace" w:hAnsi="Monospace"/>
          <w:i/>
          <w:color w:val="000000"/>
          <w:sz w:val="20"/>
        </w:rPr>
        <w:t>random</w:t>
      </w:r>
      <w:proofErr w:type="spellEnd"/>
      <w:r>
        <w:rPr>
          <w:rFonts w:ascii="Monospace" w:hAnsi="Monospace"/>
          <w:color w:val="000000"/>
          <w:sz w:val="20"/>
        </w:rPr>
        <w:t>());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tourPos2</w:t>
      </w:r>
      <w:r>
        <w:rPr>
          <w:rFonts w:ascii="Monospace" w:hAnsi="Monospace"/>
          <w:color w:val="000000"/>
          <w:sz w:val="20"/>
        </w:rPr>
        <w:t xml:space="preserve"> = (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>) (</w:t>
      </w:r>
      <w:proofErr w:type="spellStart"/>
      <w:r>
        <w:rPr>
          <w:rFonts w:ascii="Monospace" w:hAnsi="Monospace"/>
          <w:color w:val="6A3E3E"/>
          <w:sz w:val="20"/>
        </w:rPr>
        <w:t>tour</w:t>
      </w:r>
      <w:r>
        <w:rPr>
          <w:rFonts w:ascii="Monospace" w:hAnsi="Monospace"/>
          <w:color w:val="000000"/>
          <w:sz w:val="20"/>
        </w:rPr>
        <w:t>.tourSize</w:t>
      </w:r>
      <w:proofErr w:type="spellEnd"/>
      <w:r>
        <w:rPr>
          <w:rFonts w:ascii="Monospace" w:hAnsi="Monospace"/>
          <w:color w:val="000000"/>
          <w:sz w:val="20"/>
        </w:rPr>
        <w:t xml:space="preserve">() * </w:t>
      </w:r>
      <w:proofErr w:type="spellStart"/>
      <w:r>
        <w:rPr>
          <w:rFonts w:ascii="Monospace" w:hAnsi="Monospace"/>
          <w:color w:val="000000"/>
          <w:sz w:val="20"/>
        </w:rPr>
        <w:t>Math.</w:t>
      </w:r>
      <w:r>
        <w:rPr>
          <w:rFonts w:ascii="Monospace" w:hAnsi="Monospace"/>
          <w:i/>
          <w:color w:val="000000"/>
          <w:sz w:val="20"/>
        </w:rPr>
        <w:t>random</w:t>
      </w:r>
      <w:proofErr w:type="spellEnd"/>
      <w:r>
        <w:rPr>
          <w:rFonts w:ascii="Monospace" w:hAnsi="Monospace"/>
          <w:color w:val="000000"/>
          <w:sz w:val="20"/>
        </w:rPr>
        <w:t>());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if</w:t>
      </w:r>
      <w:proofErr w:type="spellEnd"/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6A3E3E"/>
          <w:sz w:val="20"/>
        </w:rPr>
        <w:t>tourPos2</w:t>
      </w:r>
      <w:r>
        <w:rPr>
          <w:rFonts w:ascii="Monospace" w:hAnsi="Monospace"/>
          <w:color w:val="000000"/>
          <w:sz w:val="20"/>
        </w:rPr>
        <w:t xml:space="preserve"> &lt; </w:t>
      </w:r>
      <w:r>
        <w:rPr>
          <w:rFonts w:ascii="Monospace" w:hAnsi="Monospace"/>
          <w:color w:val="6A3E3E"/>
          <w:sz w:val="20"/>
        </w:rPr>
        <w:t>tourPos1</w:t>
      </w:r>
      <w:r>
        <w:rPr>
          <w:rFonts w:ascii="Monospace" w:hAnsi="Monospace"/>
          <w:color w:val="000000"/>
          <w:sz w:val="20"/>
        </w:rPr>
        <w:t>) {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q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tourPos1</w:t>
      </w:r>
      <w:r>
        <w:rPr>
          <w:rFonts w:ascii="Monospace" w:hAnsi="Monospace"/>
          <w:color w:val="000000"/>
          <w:sz w:val="20"/>
        </w:rPr>
        <w:t>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6A3E3E"/>
          <w:sz w:val="20"/>
        </w:rPr>
        <w:t>tourPos1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tourPos2</w:t>
      </w:r>
      <w:r>
        <w:rPr>
          <w:rFonts w:ascii="Monospace" w:hAnsi="Monospace"/>
          <w:color w:val="000000"/>
          <w:sz w:val="20"/>
        </w:rPr>
        <w:t>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6A3E3E"/>
          <w:sz w:val="20"/>
        </w:rPr>
        <w:t>tourPos2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q</w:t>
      </w:r>
      <w:r>
        <w:rPr>
          <w:rFonts w:ascii="Monospace" w:hAnsi="Monospace"/>
          <w:color w:val="000000"/>
          <w:sz w:val="20"/>
        </w:rPr>
        <w:t>;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for</w:t>
      </w:r>
      <w:proofErr w:type="spellEnd"/>
      <w:r>
        <w:rPr>
          <w:rFonts w:ascii="Monospace" w:hAnsi="Monospace"/>
          <w:color w:val="000000"/>
          <w:sz w:val="20"/>
        </w:rPr>
        <w:t xml:space="preserve"> (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&lt;= (</w:t>
      </w:r>
      <w:r>
        <w:rPr>
          <w:rFonts w:ascii="Monospace" w:hAnsi="Monospace"/>
          <w:color w:val="6A3E3E"/>
          <w:sz w:val="20"/>
        </w:rPr>
        <w:t>tourPos2</w:t>
      </w:r>
      <w:r>
        <w:rPr>
          <w:rFonts w:ascii="Monospace" w:hAnsi="Monospace"/>
          <w:color w:val="000000"/>
          <w:sz w:val="20"/>
        </w:rPr>
        <w:t xml:space="preserve"> - </w:t>
      </w:r>
      <w:r>
        <w:rPr>
          <w:rFonts w:ascii="Monospace" w:hAnsi="Monospace"/>
          <w:color w:val="6A3E3E"/>
          <w:sz w:val="20"/>
        </w:rPr>
        <w:t>tourPos1</w:t>
      </w:r>
      <w:r>
        <w:rPr>
          <w:rFonts w:ascii="Monospace" w:hAnsi="Monospace"/>
          <w:color w:val="000000"/>
          <w:sz w:val="20"/>
        </w:rPr>
        <w:t xml:space="preserve"> + 1) / 2;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++) {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City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q</w:t>
      </w:r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color w:val="6A3E3E"/>
          <w:sz w:val="20"/>
        </w:rPr>
        <w:t>tour</w:t>
      </w:r>
      <w:r>
        <w:rPr>
          <w:rFonts w:ascii="Monospace" w:hAnsi="Monospace"/>
          <w:color w:val="000000"/>
          <w:sz w:val="20"/>
        </w:rPr>
        <w:t>.getCity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tourPos1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6A3E3E"/>
          <w:sz w:val="20"/>
        </w:rPr>
        <w:t>tour</w:t>
      </w:r>
      <w:r>
        <w:rPr>
          <w:rFonts w:ascii="Monospace" w:hAnsi="Monospace"/>
          <w:color w:val="000000"/>
          <w:sz w:val="20"/>
        </w:rPr>
        <w:t>.setCity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tourPos1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, </w:t>
      </w:r>
      <w:proofErr w:type="spellStart"/>
      <w:r>
        <w:rPr>
          <w:rFonts w:ascii="Monospace" w:hAnsi="Monospace"/>
          <w:color w:val="6A3E3E"/>
          <w:sz w:val="20"/>
        </w:rPr>
        <w:t>tour</w:t>
      </w:r>
      <w:r>
        <w:rPr>
          <w:rFonts w:ascii="Monospace" w:hAnsi="Monospace"/>
          <w:color w:val="000000"/>
          <w:sz w:val="20"/>
        </w:rPr>
        <w:t>.getCity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tourPos2</w:t>
      </w:r>
      <w:r>
        <w:rPr>
          <w:rFonts w:ascii="Monospace" w:hAnsi="Monospace"/>
          <w:color w:val="000000"/>
          <w:sz w:val="20"/>
        </w:rPr>
        <w:t xml:space="preserve"> -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));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6A3E3E"/>
          <w:sz w:val="20"/>
        </w:rPr>
        <w:t>tour</w:t>
      </w:r>
      <w:r>
        <w:rPr>
          <w:rFonts w:ascii="Monospace" w:hAnsi="Monospace"/>
          <w:color w:val="000000"/>
          <w:sz w:val="20"/>
        </w:rPr>
        <w:t>.setCity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tourPos2</w:t>
      </w:r>
      <w:r>
        <w:rPr>
          <w:rFonts w:ascii="Monospace" w:hAnsi="Monospace"/>
          <w:color w:val="000000"/>
          <w:sz w:val="20"/>
        </w:rPr>
        <w:t xml:space="preserve"> -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q</w:t>
      </w:r>
      <w:r>
        <w:rPr>
          <w:rFonts w:ascii="Monospace" w:hAnsi="Monospace"/>
          <w:color w:val="000000"/>
          <w:sz w:val="20"/>
        </w:rPr>
        <w:t>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Вибрати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кандидатів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проходу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для</w:t>
      </w:r>
      <w:r>
        <w:rPr>
          <w:rFonts w:ascii="Monospace" w:hAnsi="Monospace"/>
          <w:color w:val="3F7F5F"/>
          <w:sz w:val="20"/>
        </w:rPr>
        <w:t xml:space="preserve"> </w:t>
      </w:r>
      <w:proofErr w:type="spellStart"/>
      <w:r>
        <w:rPr>
          <w:rFonts w:ascii="Monospace" w:hAnsi="Monospace"/>
          <w:color w:val="3F7F5F"/>
          <w:sz w:val="20"/>
          <w:u w:val="single"/>
        </w:rPr>
        <w:t>кросинговера</w:t>
      </w:r>
      <w:proofErr w:type="spellEnd"/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private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Tour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tournamentSelection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000000"/>
          <w:sz w:val="20"/>
        </w:rPr>
        <w:t>Population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pop</w:t>
      </w:r>
      <w:proofErr w:type="spellEnd"/>
      <w:r>
        <w:rPr>
          <w:rFonts w:ascii="Monospace" w:hAnsi="Monospace"/>
          <w:color w:val="000000"/>
          <w:sz w:val="20"/>
        </w:rPr>
        <w:t>) {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Створити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турнірну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популяцію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Population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tournament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b/>
          <w:color w:val="7F0055"/>
          <w:sz w:val="20"/>
        </w:rPr>
        <w:t>new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Population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b/>
          <w:i/>
          <w:color w:val="0000C0"/>
          <w:sz w:val="20"/>
        </w:rPr>
        <w:t>tournamentSize</w:t>
      </w:r>
      <w:proofErr w:type="spellEnd"/>
      <w:r>
        <w:rPr>
          <w:rFonts w:ascii="Monospace" w:hAnsi="Monospace"/>
          <w:color w:val="000000"/>
          <w:sz w:val="20"/>
        </w:rPr>
        <w:t xml:space="preserve">, </w:t>
      </w:r>
      <w:proofErr w:type="spellStart"/>
      <w:r>
        <w:rPr>
          <w:rFonts w:ascii="Monospace" w:hAnsi="Monospace"/>
          <w:b/>
          <w:color w:val="7F0055"/>
          <w:sz w:val="20"/>
        </w:rPr>
        <w:t>false</w:t>
      </w:r>
      <w:proofErr w:type="spellEnd"/>
      <w:r>
        <w:rPr>
          <w:rFonts w:ascii="Monospace" w:hAnsi="Monospace"/>
          <w:color w:val="000000"/>
          <w:sz w:val="20"/>
        </w:rPr>
        <w:t>,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C0"/>
          <w:sz w:val="20"/>
        </w:rPr>
        <w:t>tourManager</w:t>
      </w:r>
      <w:proofErr w:type="spellEnd"/>
      <w:r>
        <w:rPr>
          <w:rFonts w:ascii="Monospace" w:hAnsi="Monospace"/>
          <w:color w:val="000000"/>
          <w:sz w:val="20"/>
        </w:rPr>
        <w:t>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Для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кожного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міста</w:t>
      </w:r>
      <w:r>
        <w:rPr>
          <w:rFonts w:ascii="Monospace" w:hAnsi="Monospace"/>
          <w:color w:val="3F7F5F"/>
          <w:sz w:val="20"/>
        </w:rPr>
        <w:t xml:space="preserve"> в </w:t>
      </w:r>
      <w:r>
        <w:rPr>
          <w:rFonts w:ascii="Monospace" w:hAnsi="Monospace"/>
          <w:color w:val="3F7F5F"/>
          <w:sz w:val="20"/>
          <w:u w:val="single"/>
        </w:rPr>
        <w:t>турнірі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отримати</w:t>
      </w:r>
      <w:r>
        <w:rPr>
          <w:rFonts w:ascii="Monospace" w:hAnsi="Monospace"/>
          <w:color w:val="3F7F5F"/>
          <w:sz w:val="20"/>
        </w:rPr>
        <w:t xml:space="preserve"> </w:t>
      </w:r>
      <w:proofErr w:type="spellStart"/>
      <w:r>
        <w:rPr>
          <w:rFonts w:ascii="Monospace" w:hAnsi="Monospace"/>
          <w:color w:val="3F7F5F"/>
          <w:sz w:val="20"/>
          <w:u w:val="single"/>
        </w:rPr>
        <w:t>рандомного</w:t>
      </w:r>
      <w:proofErr w:type="spellEnd"/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кандидата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проходу</w:t>
      </w:r>
      <w:r>
        <w:rPr>
          <w:rFonts w:ascii="Monospace" w:hAnsi="Monospace"/>
          <w:color w:val="3F7F5F"/>
          <w:sz w:val="20"/>
        </w:rPr>
        <w:t xml:space="preserve"> і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добавити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його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for</w:t>
      </w:r>
      <w:proofErr w:type="spellEnd"/>
      <w:r>
        <w:rPr>
          <w:rFonts w:ascii="Monospace" w:hAnsi="Monospace"/>
          <w:color w:val="000000"/>
          <w:sz w:val="20"/>
        </w:rPr>
        <w:t xml:space="preserve"> (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&lt; </w:t>
      </w:r>
      <w:proofErr w:type="spellStart"/>
      <w:r>
        <w:rPr>
          <w:rFonts w:ascii="Monospace" w:hAnsi="Monospace"/>
          <w:b/>
          <w:i/>
          <w:color w:val="0000C0"/>
          <w:sz w:val="20"/>
        </w:rPr>
        <w:t>tournamentSize</w:t>
      </w:r>
      <w:proofErr w:type="spellEnd"/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++) {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randomId</w:t>
      </w:r>
      <w:proofErr w:type="spellEnd"/>
      <w:r>
        <w:rPr>
          <w:rFonts w:ascii="Monospace" w:hAnsi="Monospace"/>
          <w:color w:val="000000"/>
          <w:sz w:val="20"/>
        </w:rPr>
        <w:t xml:space="preserve"> = (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>) (</w:t>
      </w:r>
      <w:proofErr w:type="spellStart"/>
      <w:r>
        <w:rPr>
          <w:rFonts w:ascii="Monospace" w:hAnsi="Monospace"/>
          <w:color w:val="000000"/>
          <w:sz w:val="20"/>
        </w:rPr>
        <w:t>Math.</w:t>
      </w:r>
      <w:r>
        <w:rPr>
          <w:rFonts w:ascii="Monospace" w:hAnsi="Monospace"/>
          <w:i/>
          <w:color w:val="000000"/>
          <w:sz w:val="20"/>
        </w:rPr>
        <w:t>random</w:t>
      </w:r>
      <w:proofErr w:type="spellEnd"/>
      <w:r>
        <w:rPr>
          <w:rFonts w:ascii="Monospace" w:hAnsi="Monospace"/>
          <w:color w:val="000000"/>
          <w:sz w:val="20"/>
        </w:rPr>
        <w:t xml:space="preserve">() * </w:t>
      </w:r>
      <w:proofErr w:type="spellStart"/>
      <w:r>
        <w:rPr>
          <w:rFonts w:ascii="Monospace" w:hAnsi="Monospace"/>
          <w:color w:val="6A3E3E"/>
          <w:sz w:val="20"/>
        </w:rPr>
        <w:t>pop</w:t>
      </w:r>
      <w:r>
        <w:rPr>
          <w:rFonts w:ascii="Monospace" w:hAnsi="Monospace"/>
          <w:color w:val="000000"/>
          <w:sz w:val="20"/>
        </w:rPr>
        <w:t>.populationSize</w:t>
      </w:r>
      <w:proofErr w:type="spellEnd"/>
      <w:r>
        <w:rPr>
          <w:rFonts w:ascii="Monospace" w:hAnsi="Monospace"/>
          <w:color w:val="000000"/>
          <w:sz w:val="20"/>
        </w:rPr>
        <w:t>());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6A3E3E"/>
          <w:sz w:val="20"/>
        </w:rPr>
        <w:t>tournament</w:t>
      </w:r>
      <w:r>
        <w:rPr>
          <w:rFonts w:ascii="Monospace" w:hAnsi="Monospace"/>
          <w:color w:val="000000"/>
          <w:sz w:val="20"/>
        </w:rPr>
        <w:t>.saveTour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, </w:t>
      </w:r>
      <w:proofErr w:type="spellStart"/>
      <w:r>
        <w:rPr>
          <w:rFonts w:ascii="Monospace" w:hAnsi="Monospace"/>
          <w:color w:val="6A3E3E"/>
          <w:sz w:val="20"/>
        </w:rPr>
        <w:t>pop</w:t>
      </w:r>
      <w:r>
        <w:rPr>
          <w:rFonts w:ascii="Monospace" w:hAnsi="Monospace"/>
          <w:color w:val="000000"/>
          <w:sz w:val="20"/>
        </w:rPr>
        <w:t>.getTour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6A3E3E"/>
          <w:sz w:val="20"/>
        </w:rPr>
        <w:t>randomId</w:t>
      </w:r>
      <w:proofErr w:type="spellEnd"/>
      <w:r>
        <w:rPr>
          <w:rFonts w:ascii="Monospace" w:hAnsi="Monospace"/>
          <w:color w:val="000000"/>
          <w:sz w:val="20"/>
        </w:rPr>
        <w:t>));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взяти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найкращий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прохід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Tour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fittest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color w:val="6A3E3E"/>
          <w:sz w:val="20"/>
        </w:rPr>
        <w:t>tournament</w:t>
      </w:r>
      <w:r>
        <w:rPr>
          <w:rFonts w:ascii="Monospace" w:hAnsi="Monospace"/>
          <w:color w:val="000000"/>
          <w:sz w:val="20"/>
        </w:rPr>
        <w:t>.getFittest</w:t>
      </w:r>
      <w:proofErr w:type="spellEnd"/>
      <w:r>
        <w:rPr>
          <w:rFonts w:ascii="Monospace" w:hAnsi="Monospace"/>
          <w:color w:val="000000"/>
          <w:sz w:val="20"/>
        </w:rPr>
        <w:t>();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return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fittest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 w:rsidR="00B927E0" w:rsidRDefault="00B927E0" w:rsidP="00B927E0">
      <w:pPr>
        <w:spacing w:after="0" w:line="240" w:lineRule="auto"/>
      </w:pPr>
      <w:r>
        <w:rPr>
          <w:rFonts w:ascii="Monospace" w:hAnsi="Monospace"/>
          <w:color w:val="000000"/>
          <w:sz w:val="20"/>
        </w:rPr>
        <w:lastRenderedPageBreak/>
        <w:t>}</w:t>
      </w:r>
    </w:p>
    <w:p w:rsidR="00B927E0" w:rsidRDefault="00B927E0" w:rsidP="00B927E0"/>
    <w:p w:rsidR="00B927E0" w:rsidRDefault="00B927E0" w:rsidP="00B927E0">
      <w:pPr>
        <w:pStyle w:val="MyHeadStyle0"/>
        <w:tabs>
          <w:tab w:val="left" w:pos="993"/>
        </w:tabs>
        <w:spacing w:line="360" w:lineRule="auto"/>
        <w:ind w:left="0" w:firstLine="0"/>
        <w:jc w:val="both"/>
        <w:rPr>
          <w:rFonts w:ascii="Monospace" w:hAnsi="Monospace"/>
          <w:color w:val="7F0055"/>
          <w:sz w:val="20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Лістинг файлу “</w:t>
      </w:r>
      <w:r>
        <w:rPr>
          <w:rFonts w:ascii="Times New Roman" w:hAnsi="Times New Roman"/>
          <w:sz w:val="28"/>
          <w:szCs w:val="28"/>
          <w:lang w:val="en-US"/>
        </w:rPr>
        <w:t>City</w:t>
      </w:r>
      <w:r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  <w:lang w:val="uk-UA"/>
        </w:rPr>
        <w:t>”</w:t>
      </w:r>
    </w:p>
    <w:p w:rsidR="00B927E0" w:rsidRDefault="00B927E0" w:rsidP="00B927E0">
      <w:pPr>
        <w:tabs>
          <w:tab w:val="left" w:pos="993"/>
        </w:tabs>
        <w:spacing w:after="0" w:line="240" w:lineRule="auto"/>
        <w:jc w:val="both"/>
        <w:rPr>
          <w:rFonts w:ascii="Monospace" w:hAnsi="Monospace"/>
          <w:color w:val="000000"/>
          <w:sz w:val="20"/>
        </w:rPr>
      </w:pPr>
      <w:proofErr w:type="spellStart"/>
      <w:r>
        <w:rPr>
          <w:rFonts w:ascii="Monospace" w:hAnsi="Monospace"/>
          <w:b/>
          <w:color w:val="7F0055"/>
          <w:sz w:val="20"/>
          <w:szCs w:val="28"/>
        </w:rPr>
        <w:t>public</w:t>
      </w:r>
      <w:proofErr w:type="spellEnd"/>
      <w:r>
        <w:rPr>
          <w:rFonts w:ascii="Monospace" w:hAnsi="Monospace"/>
          <w:color w:val="000000"/>
          <w:sz w:val="20"/>
          <w:szCs w:val="28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  <w:szCs w:val="28"/>
        </w:rPr>
        <w:t>class</w:t>
      </w:r>
      <w:proofErr w:type="spellEnd"/>
      <w:r>
        <w:rPr>
          <w:rFonts w:ascii="Monospace" w:hAnsi="Monospace"/>
          <w:color w:val="000000"/>
          <w:sz w:val="20"/>
          <w:szCs w:val="28"/>
        </w:rPr>
        <w:t xml:space="preserve"> </w:t>
      </w:r>
      <w:proofErr w:type="spellStart"/>
      <w:r>
        <w:rPr>
          <w:rFonts w:ascii="Monospace" w:hAnsi="Monospace"/>
          <w:color w:val="000000"/>
          <w:sz w:val="20"/>
          <w:szCs w:val="28"/>
        </w:rPr>
        <w:t>City</w:t>
      </w:r>
      <w:proofErr w:type="spellEnd"/>
      <w:r>
        <w:rPr>
          <w:rFonts w:ascii="Monospace" w:hAnsi="Monospace"/>
          <w:color w:val="000000"/>
          <w:sz w:val="20"/>
          <w:szCs w:val="28"/>
        </w:rPr>
        <w:t xml:space="preserve"> {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x</w:t>
      </w:r>
      <w:r>
        <w:rPr>
          <w:rFonts w:ascii="Monospace" w:hAnsi="Monospace"/>
          <w:color w:val="000000"/>
          <w:sz w:val="20"/>
        </w:rPr>
        <w:t>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0000C0"/>
          <w:sz w:val="20"/>
        </w:rPr>
        <w:t>y</w:t>
      </w:r>
      <w:r>
        <w:rPr>
          <w:rFonts w:ascii="Monospace" w:hAnsi="Monospace"/>
          <w:color w:val="000000"/>
          <w:sz w:val="20"/>
        </w:rPr>
        <w:t>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Створює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місто</w:t>
      </w:r>
      <w:r>
        <w:rPr>
          <w:rFonts w:ascii="Monospace" w:hAnsi="Monospace"/>
          <w:color w:val="3F7F5F"/>
          <w:sz w:val="20"/>
        </w:rPr>
        <w:t xml:space="preserve"> в </w:t>
      </w:r>
      <w:r>
        <w:rPr>
          <w:rFonts w:ascii="Monospace" w:hAnsi="Monospace"/>
          <w:color w:val="3F7F5F"/>
          <w:sz w:val="20"/>
          <w:u w:val="single"/>
        </w:rPr>
        <w:t>обраних</w:t>
      </w:r>
      <w:r>
        <w:rPr>
          <w:rFonts w:ascii="Monospace" w:hAnsi="Monospace"/>
          <w:color w:val="3F7F5F"/>
          <w:sz w:val="20"/>
        </w:rPr>
        <w:t xml:space="preserve"> х, у </w:t>
      </w:r>
      <w:r>
        <w:rPr>
          <w:rFonts w:ascii="Monospace" w:hAnsi="Monospace"/>
          <w:color w:val="3F7F5F"/>
          <w:sz w:val="20"/>
          <w:u w:val="single"/>
        </w:rPr>
        <w:t>координатах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proofErr w:type="spellStart"/>
      <w:r>
        <w:rPr>
          <w:rFonts w:ascii="Monospace" w:hAnsi="Monospace"/>
          <w:b/>
          <w:color w:val="7F0055"/>
          <w:sz w:val="20"/>
        </w:rPr>
        <w:t>public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City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 xml:space="preserve">, 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y</w:t>
      </w:r>
      <w:r>
        <w:rPr>
          <w:rFonts w:ascii="Monospace" w:hAnsi="Monospace"/>
          <w:color w:val="000000"/>
          <w:sz w:val="20"/>
        </w:rPr>
        <w:t>){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</w:t>
      </w:r>
      <w:proofErr w:type="spellStart"/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x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</w:t>
      </w:r>
      <w:proofErr w:type="spellStart"/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y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y</w:t>
      </w:r>
      <w:r>
        <w:rPr>
          <w:rFonts w:ascii="Monospace" w:hAnsi="Monospace"/>
          <w:color w:val="000000"/>
          <w:sz w:val="20"/>
        </w:rPr>
        <w:t>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}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Отримує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координату</w:t>
      </w:r>
      <w:r>
        <w:rPr>
          <w:rFonts w:ascii="Monospace" w:hAnsi="Monospace"/>
          <w:color w:val="3F7F5F"/>
          <w:sz w:val="20"/>
        </w:rPr>
        <w:t xml:space="preserve"> х </w:t>
      </w:r>
      <w:r>
        <w:rPr>
          <w:rFonts w:ascii="Monospace" w:hAnsi="Monospace"/>
          <w:color w:val="3F7F5F"/>
          <w:sz w:val="20"/>
          <w:u w:val="single"/>
        </w:rPr>
        <w:t>міста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proofErr w:type="spellStart"/>
      <w:r>
        <w:rPr>
          <w:rFonts w:ascii="Monospace" w:hAnsi="Monospace"/>
          <w:b/>
          <w:color w:val="7F0055"/>
          <w:sz w:val="20"/>
        </w:rPr>
        <w:t>public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getX</w:t>
      </w:r>
      <w:proofErr w:type="spellEnd"/>
      <w:r>
        <w:rPr>
          <w:rFonts w:ascii="Monospace" w:hAnsi="Monospace"/>
          <w:color w:val="000000"/>
          <w:sz w:val="20"/>
        </w:rPr>
        <w:t>(){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</w:t>
      </w:r>
      <w:proofErr w:type="spellStart"/>
      <w:r>
        <w:rPr>
          <w:rFonts w:ascii="Monospace" w:hAnsi="Monospace"/>
          <w:b/>
          <w:color w:val="7F0055"/>
          <w:sz w:val="20"/>
        </w:rPr>
        <w:t>return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x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}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Отримує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координату</w:t>
      </w:r>
      <w:r>
        <w:rPr>
          <w:rFonts w:ascii="Monospace" w:hAnsi="Monospace"/>
          <w:color w:val="3F7F5F"/>
          <w:sz w:val="20"/>
        </w:rPr>
        <w:t xml:space="preserve"> у </w:t>
      </w:r>
      <w:r>
        <w:rPr>
          <w:rFonts w:ascii="Monospace" w:hAnsi="Monospace"/>
          <w:color w:val="3F7F5F"/>
          <w:sz w:val="20"/>
          <w:u w:val="single"/>
        </w:rPr>
        <w:t>міста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proofErr w:type="spellStart"/>
      <w:r>
        <w:rPr>
          <w:rFonts w:ascii="Monospace" w:hAnsi="Monospace"/>
          <w:b/>
          <w:color w:val="7F0055"/>
          <w:sz w:val="20"/>
        </w:rPr>
        <w:t>public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getY</w:t>
      </w:r>
      <w:proofErr w:type="spellEnd"/>
      <w:r>
        <w:rPr>
          <w:rFonts w:ascii="Monospace" w:hAnsi="Monospace"/>
          <w:color w:val="000000"/>
          <w:sz w:val="20"/>
        </w:rPr>
        <w:t>(){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</w:t>
      </w:r>
      <w:proofErr w:type="spellStart"/>
      <w:r>
        <w:rPr>
          <w:rFonts w:ascii="Monospace" w:hAnsi="Monospace"/>
          <w:b/>
          <w:color w:val="7F0055"/>
          <w:sz w:val="20"/>
        </w:rPr>
        <w:t>return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this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y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}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Отримує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відстань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до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даного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міста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proofErr w:type="spellStart"/>
      <w:r>
        <w:rPr>
          <w:rFonts w:ascii="Monospace" w:hAnsi="Monospace"/>
          <w:b/>
          <w:color w:val="7F0055"/>
          <w:sz w:val="20"/>
        </w:rPr>
        <w:t>public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double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distanceTo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000000"/>
          <w:sz w:val="20"/>
        </w:rPr>
        <w:t>City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city</w:t>
      </w:r>
      <w:proofErr w:type="spellEnd"/>
      <w:r>
        <w:rPr>
          <w:rFonts w:ascii="Monospace" w:hAnsi="Monospace"/>
          <w:color w:val="000000"/>
          <w:sz w:val="20"/>
        </w:rPr>
        <w:t>){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xDistance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color w:val="000000"/>
          <w:sz w:val="20"/>
        </w:rPr>
        <w:t>Math.</w:t>
      </w:r>
      <w:r>
        <w:rPr>
          <w:rFonts w:ascii="Monospace" w:hAnsi="Monospace"/>
          <w:i/>
          <w:color w:val="000000"/>
          <w:sz w:val="20"/>
        </w:rPr>
        <w:t>abs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000000"/>
          <w:sz w:val="20"/>
        </w:rPr>
        <w:t>getX</w:t>
      </w:r>
      <w:proofErr w:type="spellEnd"/>
      <w:r>
        <w:rPr>
          <w:rFonts w:ascii="Monospace" w:hAnsi="Monospace"/>
          <w:color w:val="000000"/>
          <w:sz w:val="20"/>
        </w:rPr>
        <w:t xml:space="preserve">() - </w:t>
      </w:r>
      <w:proofErr w:type="spellStart"/>
      <w:r>
        <w:rPr>
          <w:rFonts w:ascii="Monospace" w:hAnsi="Monospace"/>
          <w:color w:val="6A3E3E"/>
          <w:sz w:val="20"/>
        </w:rPr>
        <w:t>city</w:t>
      </w:r>
      <w:r>
        <w:rPr>
          <w:rFonts w:ascii="Monospace" w:hAnsi="Monospace"/>
          <w:color w:val="000000"/>
          <w:sz w:val="20"/>
        </w:rPr>
        <w:t>.getX</w:t>
      </w:r>
      <w:proofErr w:type="spellEnd"/>
      <w:r>
        <w:rPr>
          <w:rFonts w:ascii="Monospace" w:hAnsi="Monospace"/>
          <w:color w:val="000000"/>
          <w:sz w:val="20"/>
        </w:rPr>
        <w:t>());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yDistance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color w:val="000000"/>
          <w:sz w:val="20"/>
        </w:rPr>
        <w:t>Math.</w:t>
      </w:r>
      <w:r>
        <w:rPr>
          <w:rFonts w:ascii="Monospace" w:hAnsi="Monospace"/>
          <w:i/>
          <w:color w:val="000000"/>
          <w:sz w:val="20"/>
        </w:rPr>
        <w:t>abs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000000"/>
          <w:sz w:val="20"/>
        </w:rPr>
        <w:t>getY</w:t>
      </w:r>
      <w:proofErr w:type="spellEnd"/>
      <w:r>
        <w:rPr>
          <w:rFonts w:ascii="Monospace" w:hAnsi="Monospace"/>
          <w:color w:val="000000"/>
          <w:sz w:val="20"/>
        </w:rPr>
        <w:t xml:space="preserve">() - </w:t>
      </w:r>
      <w:proofErr w:type="spellStart"/>
      <w:r>
        <w:rPr>
          <w:rFonts w:ascii="Monospace" w:hAnsi="Monospace"/>
          <w:color w:val="6A3E3E"/>
          <w:sz w:val="20"/>
        </w:rPr>
        <w:t>city</w:t>
      </w:r>
      <w:r>
        <w:rPr>
          <w:rFonts w:ascii="Monospace" w:hAnsi="Monospace"/>
          <w:color w:val="000000"/>
          <w:sz w:val="20"/>
        </w:rPr>
        <w:t>.getY</w:t>
      </w:r>
      <w:proofErr w:type="spellEnd"/>
      <w:r>
        <w:rPr>
          <w:rFonts w:ascii="Monospace" w:hAnsi="Monospace"/>
          <w:color w:val="000000"/>
          <w:sz w:val="20"/>
        </w:rPr>
        <w:t>());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</w:t>
      </w:r>
      <w:proofErr w:type="spellStart"/>
      <w:r>
        <w:rPr>
          <w:rFonts w:ascii="Monospace" w:hAnsi="Monospace"/>
          <w:b/>
          <w:color w:val="7F0055"/>
          <w:sz w:val="20"/>
        </w:rPr>
        <w:t>double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distance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color w:val="000000"/>
          <w:sz w:val="20"/>
        </w:rPr>
        <w:t>Math.</w:t>
      </w:r>
      <w:r>
        <w:rPr>
          <w:rFonts w:ascii="Monospace" w:hAnsi="Monospace"/>
          <w:i/>
          <w:color w:val="000000"/>
          <w:sz w:val="20"/>
        </w:rPr>
        <w:t>sqrt</w:t>
      </w:r>
      <w:proofErr w:type="spellEnd"/>
      <w:r>
        <w:rPr>
          <w:rFonts w:ascii="Monospace" w:hAnsi="Monospace"/>
          <w:color w:val="000000"/>
          <w:sz w:val="20"/>
        </w:rPr>
        <w:t>( (</w:t>
      </w:r>
      <w:proofErr w:type="spellStart"/>
      <w:r>
        <w:rPr>
          <w:rFonts w:ascii="Monospace" w:hAnsi="Monospace"/>
          <w:color w:val="6A3E3E"/>
          <w:sz w:val="20"/>
        </w:rPr>
        <w:t>xDistance</w:t>
      </w:r>
      <w:proofErr w:type="spellEnd"/>
      <w:r>
        <w:rPr>
          <w:rFonts w:ascii="Monospace" w:hAnsi="Monospace"/>
          <w:color w:val="000000"/>
          <w:sz w:val="20"/>
        </w:rPr>
        <w:t>*</w:t>
      </w:r>
      <w:proofErr w:type="spellStart"/>
      <w:r>
        <w:rPr>
          <w:rFonts w:ascii="Monospace" w:hAnsi="Monospace"/>
          <w:color w:val="6A3E3E"/>
          <w:sz w:val="20"/>
        </w:rPr>
        <w:t>xDistance</w:t>
      </w:r>
      <w:proofErr w:type="spellEnd"/>
      <w:r>
        <w:rPr>
          <w:rFonts w:ascii="Monospace" w:hAnsi="Monospace"/>
          <w:color w:val="000000"/>
          <w:sz w:val="20"/>
        </w:rPr>
        <w:t>) + (</w:t>
      </w:r>
      <w:proofErr w:type="spellStart"/>
      <w:r>
        <w:rPr>
          <w:rFonts w:ascii="Monospace" w:hAnsi="Monospace"/>
          <w:color w:val="6A3E3E"/>
          <w:sz w:val="20"/>
        </w:rPr>
        <w:t>yDistance</w:t>
      </w:r>
      <w:proofErr w:type="spellEnd"/>
      <w:r>
        <w:rPr>
          <w:rFonts w:ascii="Monospace" w:hAnsi="Monospace"/>
          <w:color w:val="000000"/>
          <w:sz w:val="20"/>
        </w:rPr>
        <w:t>*</w:t>
      </w:r>
      <w:proofErr w:type="spellStart"/>
      <w:r>
        <w:rPr>
          <w:rFonts w:ascii="Monospace" w:hAnsi="Monospace"/>
          <w:color w:val="6A3E3E"/>
          <w:sz w:val="20"/>
        </w:rPr>
        <w:t>yDistance</w:t>
      </w:r>
      <w:proofErr w:type="spellEnd"/>
      <w:r>
        <w:rPr>
          <w:rFonts w:ascii="Monospace" w:hAnsi="Monospace"/>
          <w:color w:val="000000"/>
          <w:sz w:val="20"/>
        </w:rPr>
        <w:t>) 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</w:t>
      </w:r>
      <w:proofErr w:type="spellStart"/>
      <w:r>
        <w:rPr>
          <w:rFonts w:ascii="Monospace" w:hAnsi="Monospace"/>
          <w:b/>
          <w:color w:val="7F0055"/>
          <w:sz w:val="20"/>
        </w:rPr>
        <w:t>return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distance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}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</w:t>
      </w:r>
      <w:proofErr w:type="spellStart"/>
      <w:r>
        <w:rPr>
          <w:rFonts w:ascii="Monospace" w:hAnsi="Monospace"/>
          <w:b/>
          <w:color w:val="7F0055"/>
          <w:sz w:val="20"/>
        </w:rPr>
        <w:t>public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String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toString</w:t>
      </w:r>
      <w:proofErr w:type="spellEnd"/>
      <w:r>
        <w:rPr>
          <w:rFonts w:ascii="Monospace" w:hAnsi="Monospace"/>
          <w:color w:val="000000"/>
          <w:sz w:val="20"/>
        </w:rPr>
        <w:t>(){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    </w:t>
      </w:r>
      <w:proofErr w:type="spellStart"/>
      <w:r>
        <w:rPr>
          <w:rFonts w:ascii="Monospace" w:hAnsi="Monospace"/>
          <w:b/>
          <w:color w:val="7F0055"/>
          <w:sz w:val="20"/>
        </w:rPr>
        <w:t>return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getX</w:t>
      </w:r>
      <w:proofErr w:type="spellEnd"/>
      <w:r>
        <w:rPr>
          <w:rFonts w:ascii="Monospace" w:hAnsi="Monospace"/>
          <w:color w:val="000000"/>
          <w:sz w:val="20"/>
        </w:rPr>
        <w:t>()+</w:t>
      </w:r>
      <w:r>
        <w:rPr>
          <w:rFonts w:ascii="Monospace" w:hAnsi="Monospace"/>
          <w:color w:val="2A00FF"/>
          <w:sz w:val="20"/>
        </w:rPr>
        <w:t>", "</w:t>
      </w:r>
      <w:r>
        <w:rPr>
          <w:rFonts w:ascii="Monospace" w:hAnsi="Monospace"/>
          <w:color w:val="000000"/>
          <w:sz w:val="20"/>
        </w:rPr>
        <w:t>+</w:t>
      </w:r>
      <w:proofErr w:type="spellStart"/>
      <w:r>
        <w:rPr>
          <w:rFonts w:ascii="Monospace" w:hAnsi="Monospace"/>
          <w:color w:val="000000"/>
          <w:sz w:val="20"/>
        </w:rPr>
        <w:t>getY</w:t>
      </w:r>
      <w:proofErr w:type="spellEnd"/>
      <w:r>
        <w:rPr>
          <w:rFonts w:ascii="Monospace" w:hAnsi="Monospace"/>
          <w:color w:val="000000"/>
          <w:sz w:val="20"/>
        </w:rPr>
        <w:t>();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  }</w:t>
      </w:r>
    </w:p>
    <w:p w:rsidR="00B927E0" w:rsidRDefault="00B927E0" w:rsidP="00B927E0">
      <w:pPr>
        <w:spacing w:after="0" w:line="240" w:lineRule="auto"/>
      </w:pPr>
      <w:r>
        <w:rPr>
          <w:rFonts w:ascii="Monospace" w:hAnsi="Monospace"/>
          <w:color w:val="000000"/>
          <w:sz w:val="20"/>
        </w:rPr>
        <w:t>}</w:t>
      </w:r>
    </w:p>
    <w:p w:rsidR="00B927E0" w:rsidRDefault="00B927E0" w:rsidP="00B927E0">
      <w:pPr>
        <w:spacing w:after="0" w:line="240" w:lineRule="auto"/>
      </w:pPr>
    </w:p>
    <w:p w:rsidR="00B927E0" w:rsidRDefault="00B927E0" w:rsidP="00B927E0">
      <w:pPr>
        <w:pStyle w:val="MyHeadStyle0"/>
        <w:tabs>
          <w:tab w:val="left" w:pos="993"/>
        </w:tabs>
        <w:spacing w:line="360" w:lineRule="auto"/>
        <w:ind w:left="0" w:firstLine="0"/>
        <w:jc w:val="both"/>
        <w:rPr>
          <w:rFonts w:ascii="Monospace" w:hAnsi="Monospace"/>
          <w:color w:val="7F0055"/>
          <w:sz w:val="20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Лістинг файлу “</w:t>
      </w:r>
      <w:r>
        <w:rPr>
          <w:rFonts w:ascii="Times New Roman" w:hAnsi="Times New Roman"/>
          <w:sz w:val="28"/>
          <w:szCs w:val="28"/>
          <w:lang w:val="en-US"/>
        </w:rPr>
        <w:t>TSP</w:t>
      </w:r>
      <w:r w:rsidRPr="00B927E0">
        <w:rPr>
          <w:rFonts w:ascii="Times New Roman" w:hAnsi="Times New Roman"/>
          <w:sz w:val="28"/>
          <w:szCs w:val="28"/>
          <w:lang w:val="uk-UA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GA</w:t>
      </w:r>
      <w:r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  <w:lang w:val="uk-UA"/>
        </w:rPr>
        <w:t>”</w:t>
      </w:r>
    </w:p>
    <w:p w:rsidR="00B927E0" w:rsidRDefault="00B927E0" w:rsidP="00B927E0">
      <w:pPr>
        <w:tabs>
          <w:tab w:val="left" w:pos="993"/>
        </w:tabs>
        <w:spacing w:after="0" w:line="240" w:lineRule="auto"/>
        <w:jc w:val="both"/>
        <w:rPr>
          <w:rFonts w:ascii="Monospace" w:hAnsi="Monospace"/>
          <w:color w:val="000000"/>
          <w:sz w:val="20"/>
        </w:rPr>
      </w:pPr>
      <w:proofErr w:type="spellStart"/>
      <w:r>
        <w:rPr>
          <w:rFonts w:ascii="Monospace" w:hAnsi="Monospace"/>
          <w:b/>
          <w:color w:val="7F0055"/>
          <w:sz w:val="20"/>
          <w:szCs w:val="28"/>
        </w:rPr>
        <w:t>public</w:t>
      </w:r>
      <w:proofErr w:type="spellEnd"/>
      <w:r>
        <w:rPr>
          <w:rFonts w:ascii="Monospace" w:hAnsi="Monospace"/>
          <w:color w:val="000000"/>
          <w:sz w:val="20"/>
          <w:szCs w:val="28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  <w:szCs w:val="28"/>
        </w:rPr>
        <w:t>class</w:t>
      </w:r>
      <w:proofErr w:type="spellEnd"/>
      <w:r>
        <w:rPr>
          <w:rFonts w:ascii="Monospace" w:hAnsi="Monospace"/>
          <w:color w:val="000000"/>
          <w:sz w:val="20"/>
          <w:szCs w:val="28"/>
        </w:rPr>
        <w:t xml:space="preserve"> TSP_GA {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private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TourManager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C0"/>
          <w:sz w:val="20"/>
        </w:rPr>
        <w:t>tourManager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b/>
          <w:color w:val="7F0055"/>
          <w:sz w:val="20"/>
        </w:rPr>
        <w:t>new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TourManager</w:t>
      </w:r>
      <w:proofErr w:type="spellEnd"/>
      <w:r>
        <w:rPr>
          <w:rFonts w:ascii="Monospace" w:hAnsi="Monospace"/>
          <w:color w:val="000000"/>
          <w:sz w:val="20"/>
        </w:rPr>
        <w:t>();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private</w:t>
      </w:r>
      <w:proofErr w:type="spellEnd"/>
      <w:r>
        <w:rPr>
          <w:rFonts w:ascii="Monospace" w:hAnsi="Monospace"/>
          <w:color w:val="000000"/>
          <w:sz w:val="20"/>
        </w:rPr>
        <w:t xml:space="preserve"> GA </w:t>
      </w:r>
      <w:proofErr w:type="spellStart"/>
      <w:r>
        <w:rPr>
          <w:rFonts w:ascii="Monospace" w:hAnsi="Monospace"/>
          <w:color w:val="0000C0"/>
          <w:sz w:val="20"/>
        </w:rPr>
        <w:t>ga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b/>
          <w:color w:val="7F0055"/>
          <w:sz w:val="20"/>
        </w:rPr>
        <w:t>new</w:t>
      </w:r>
      <w:proofErr w:type="spellEnd"/>
      <w:r>
        <w:rPr>
          <w:rFonts w:ascii="Monospace" w:hAnsi="Monospace"/>
          <w:color w:val="000000"/>
          <w:sz w:val="20"/>
        </w:rPr>
        <w:t xml:space="preserve"> GA(</w:t>
      </w:r>
      <w:proofErr w:type="spellStart"/>
      <w:r>
        <w:rPr>
          <w:rFonts w:ascii="Monospace" w:hAnsi="Monospace"/>
          <w:color w:val="0000C0"/>
          <w:sz w:val="20"/>
        </w:rPr>
        <w:t>tourManager</w:t>
      </w:r>
      <w:proofErr w:type="spellEnd"/>
      <w:r>
        <w:rPr>
          <w:rFonts w:ascii="Monospace" w:hAnsi="Monospace"/>
          <w:color w:val="000000"/>
          <w:sz w:val="20"/>
        </w:rPr>
        <w:t>);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public</w:t>
      </w:r>
      <w:proofErr w:type="spellEnd"/>
      <w:r>
        <w:rPr>
          <w:rFonts w:ascii="Monospace" w:hAnsi="Monospace"/>
          <w:color w:val="000000"/>
          <w:sz w:val="20"/>
        </w:rPr>
        <w:t xml:space="preserve"> TSP_GA(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 xml:space="preserve">[], 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y</w:t>
      </w:r>
      <w:r>
        <w:rPr>
          <w:rFonts w:ascii="Monospace" w:hAnsi="Monospace"/>
          <w:color w:val="000000"/>
          <w:sz w:val="20"/>
        </w:rPr>
        <w:t xml:space="preserve">[], 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populationSize</w:t>
      </w:r>
      <w:proofErr w:type="spellEnd"/>
      <w:r>
        <w:rPr>
          <w:rFonts w:ascii="Monospace" w:hAnsi="Monospace"/>
          <w:color w:val="000000"/>
          <w:sz w:val="20"/>
        </w:rPr>
        <w:t>) {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Створення</w:t>
      </w:r>
      <w:r>
        <w:rPr>
          <w:rFonts w:ascii="Monospace" w:hAnsi="Monospace"/>
          <w:color w:val="3F7F5F"/>
          <w:sz w:val="20"/>
        </w:rPr>
        <w:t xml:space="preserve"> і </w:t>
      </w:r>
      <w:r>
        <w:rPr>
          <w:rFonts w:ascii="Monospace" w:hAnsi="Monospace"/>
          <w:color w:val="3F7F5F"/>
          <w:sz w:val="20"/>
          <w:u w:val="single"/>
        </w:rPr>
        <w:t>додавання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міста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for</w:t>
      </w:r>
      <w:proofErr w:type="spellEnd"/>
      <w:r>
        <w:rPr>
          <w:rFonts w:ascii="Monospace" w:hAnsi="Monospace"/>
          <w:color w:val="000000"/>
          <w:sz w:val="20"/>
        </w:rPr>
        <w:t xml:space="preserve"> (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&lt; </w:t>
      </w:r>
      <w:proofErr w:type="spellStart"/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.</w:t>
      </w:r>
      <w:r>
        <w:rPr>
          <w:rFonts w:ascii="Monospace" w:hAnsi="Monospace"/>
          <w:color w:val="0000C0"/>
          <w:sz w:val="20"/>
        </w:rPr>
        <w:t>length</w:t>
      </w:r>
      <w:proofErr w:type="spellEnd"/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++) {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C0"/>
          <w:sz w:val="20"/>
        </w:rPr>
        <w:t>tourManager</w:t>
      </w:r>
      <w:r>
        <w:rPr>
          <w:rFonts w:ascii="Monospace" w:hAnsi="Monospace"/>
          <w:color w:val="000000"/>
          <w:sz w:val="20"/>
        </w:rPr>
        <w:t>.add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b/>
          <w:color w:val="7F0055"/>
          <w:sz w:val="20"/>
        </w:rPr>
        <w:t>new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City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], </w:t>
      </w:r>
      <w:r>
        <w:rPr>
          <w:rFonts w:ascii="Monospace" w:hAnsi="Monospace"/>
          <w:color w:val="6A3E3E"/>
          <w:sz w:val="20"/>
        </w:rPr>
        <w:t>y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]));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Ініціалізація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популяції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Population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pop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b/>
          <w:color w:val="7F0055"/>
          <w:sz w:val="20"/>
        </w:rPr>
        <w:t>new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Population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6A3E3E"/>
          <w:sz w:val="20"/>
        </w:rPr>
        <w:t>populationSize</w:t>
      </w:r>
      <w:proofErr w:type="spellEnd"/>
      <w:r>
        <w:rPr>
          <w:rFonts w:ascii="Monospace" w:hAnsi="Monospace"/>
          <w:color w:val="000000"/>
          <w:sz w:val="20"/>
        </w:rPr>
        <w:t xml:space="preserve">, </w:t>
      </w:r>
      <w:proofErr w:type="spellStart"/>
      <w:r>
        <w:rPr>
          <w:rFonts w:ascii="Monospace" w:hAnsi="Monospace"/>
          <w:b/>
          <w:color w:val="7F0055"/>
          <w:sz w:val="20"/>
        </w:rPr>
        <w:t>true</w:t>
      </w:r>
      <w:proofErr w:type="spellEnd"/>
      <w:r>
        <w:rPr>
          <w:rFonts w:ascii="Monospace" w:hAnsi="Monospace"/>
          <w:color w:val="000000"/>
          <w:sz w:val="20"/>
        </w:rPr>
        <w:t xml:space="preserve">, </w:t>
      </w:r>
      <w:proofErr w:type="spellStart"/>
      <w:r>
        <w:rPr>
          <w:rFonts w:ascii="Monospace" w:hAnsi="Monospace"/>
          <w:color w:val="0000C0"/>
          <w:sz w:val="20"/>
        </w:rPr>
        <w:t>tourManager</w:t>
      </w:r>
      <w:proofErr w:type="spellEnd"/>
      <w:r>
        <w:rPr>
          <w:rFonts w:ascii="Monospace" w:hAnsi="Monospace"/>
          <w:color w:val="000000"/>
          <w:sz w:val="20"/>
        </w:rPr>
        <w:t>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</w:t>
      </w:r>
      <w:proofErr w:type="spellStart"/>
      <w:r>
        <w:rPr>
          <w:rFonts w:ascii="Monospace" w:hAnsi="Monospace"/>
          <w:color w:val="2A00FF"/>
          <w:sz w:val="20"/>
        </w:rPr>
        <w:t>Initial</w:t>
      </w:r>
      <w:proofErr w:type="spellEnd"/>
      <w:r>
        <w:rPr>
          <w:rFonts w:ascii="Monospace" w:hAnsi="Monospace"/>
          <w:color w:val="2A00FF"/>
          <w:sz w:val="20"/>
        </w:rPr>
        <w:t xml:space="preserve"> </w:t>
      </w:r>
      <w:proofErr w:type="spellStart"/>
      <w:r>
        <w:rPr>
          <w:rFonts w:ascii="Monospace" w:hAnsi="Monospace"/>
          <w:color w:val="2A00FF"/>
          <w:sz w:val="20"/>
        </w:rPr>
        <w:t>distance</w:t>
      </w:r>
      <w:proofErr w:type="spellEnd"/>
      <w:r>
        <w:rPr>
          <w:rFonts w:ascii="Monospace" w:hAnsi="Monospace"/>
          <w:color w:val="2A00FF"/>
          <w:sz w:val="20"/>
        </w:rPr>
        <w:t>: "</w:t>
      </w:r>
      <w:r>
        <w:rPr>
          <w:rFonts w:ascii="Monospace" w:hAnsi="Monospace"/>
          <w:color w:val="000000"/>
          <w:sz w:val="20"/>
        </w:rPr>
        <w:t xml:space="preserve"> + </w:t>
      </w:r>
      <w:proofErr w:type="spellStart"/>
      <w:r>
        <w:rPr>
          <w:rFonts w:ascii="Monospace" w:hAnsi="Monospace"/>
          <w:color w:val="6A3E3E"/>
          <w:sz w:val="20"/>
        </w:rPr>
        <w:t>pop</w:t>
      </w:r>
      <w:r>
        <w:rPr>
          <w:rFonts w:ascii="Monospace" w:hAnsi="Monospace"/>
          <w:color w:val="000000"/>
          <w:sz w:val="20"/>
        </w:rPr>
        <w:t>.getFittest</w:t>
      </w:r>
      <w:proofErr w:type="spellEnd"/>
      <w:r>
        <w:rPr>
          <w:rFonts w:ascii="Monospace" w:hAnsi="Monospace"/>
          <w:color w:val="000000"/>
          <w:sz w:val="20"/>
        </w:rPr>
        <w:t>().</w:t>
      </w:r>
      <w:proofErr w:type="spellStart"/>
      <w:r>
        <w:rPr>
          <w:rFonts w:ascii="Monospace" w:hAnsi="Monospace"/>
          <w:color w:val="000000"/>
          <w:sz w:val="20"/>
        </w:rPr>
        <w:t>getDistance</w:t>
      </w:r>
      <w:proofErr w:type="spellEnd"/>
      <w:r>
        <w:rPr>
          <w:rFonts w:ascii="Monospace" w:hAnsi="Monospace"/>
          <w:color w:val="000000"/>
          <w:sz w:val="20"/>
        </w:rPr>
        <w:t>());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Date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currentTimeBefore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b/>
          <w:color w:val="7F0055"/>
          <w:sz w:val="20"/>
        </w:rPr>
        <w:t>new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Date</w:t>
      </w:r>
      <w:proofErr w:type="spellEnd"/>
      <w:r>
        <w:rPr>
          <w:rFonts w:ascii="Monospace" w:hAnsi="Monospace"/>
          <w:color w:val="000000"/>
          <w:sz w:val="20"/>
        </w:rPr>
        <w:t>();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long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timeBefore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color w:val="6A3E3E"/>
          <w:sz w:val="20"/>
        </w:rPr>
        <w:t>currentTimeBefore</w:t>
      </w:r>
      <w:r>
        <w:rPr>
          <w:rFonts w:ascii="Monospace" w:hAnsi="Monospace"/>
          <w:color w:val="000000"/>
          <w:sz w:val="20"/>
        </w:rPr>
        <w:t>.getTime</w:t>
      </w:r>
      <w:proofErr w:type="spellEnd"/>
      <w:r>
        <w:rPr>
          <w:rFonts w:ascii="Monospace" w:hAnsi="Monospace"/>
          <w:color w:val="000000"/>
          <w:sz w:val="20"/>
        </w:rPr>
        <w:t>();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proofErr w:type="spellStart"/>
      <w:r>
        <w:rPr>
          <w:rFonts w:ascii="Monospace" w:hAnsi="Monospace"/>
          <w:color w:val="3F7F5F"/>
          <w:sz w:val="20"/>
        </w:rPr>
        <w:t>System.out.println</w:t>
      </w:r>
      <w:proofErr w:type="spellEnd"/>
      <w:r>
        <w:rPr>
          <w:rFonts w:ascii="Monospace" w:hAnsi="Monospace"/>
          <w:color w:val="3F7F5F"/>
          <w:sz w:val="20"/>
        </w:rPr>
        <w:t>("</w:t>
      </w:r>
      <w:proofErr w:type="spellStart"/>
      <w:r>
        <w:rPr>
          <w:rFonts w:ascii="Monospace" w:hAnsi="Monospace"/>
          <w:color w:val="3F7F5F"/>
          <w:sz w:val="20"/>
        </w:rPr>
        <w:t>Time</w:t>
      </w:r>
      <w:proofErr w:type="spellEnd"/>
      <w:r>
        <w:rPr>
          <w:rFonts w:ascii="Monospace" w:hAnsi="Monospace"/>
          <w:color w:val="3F7F5F"/>
          <w:sz w:val="20"/>
        </w:rPr>
        <w:t xml:space="preserve">: " + </w:t>
      </w:r>
      <w:proofErr w:type="spellStart"/>
      <w:r>
        <w:rPr>
          <w:rFonts w:ascii="Monospace" w:hAnsi="Monospace"/>
          <w:color w:val="3F7F5F"/>
          <w:sz w:val="20"/>
        </w:rPr>
        <w:t>timeBefore</w:t>
      </w:r>
      <w:proofErr w:type="spellEnd"/>
      <w:r>
        <w:rPr>
          <w:rFonts w:ascii="Monospace" w:hAnsi="Monospace"/>
          <w:color w:val="3F7F5F"/>
          <w:sz w:val="20"/>
        </w:rPr>
        <w:t>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Розвинення</w:t>
      </w:r>
      <w:r>
        <w:rPr>
          <w:rFonts w:ascii="Monospace" w:hAnsi="Monospace"/>
          <w:color w:val="3F7F5F"/>
          <w:sz w:val="20"/>
        </w:rPr>
        <w:t xml:space="preserve"> </w:t>
      </w:r>
      <w:proofErr w:type="spellStart"/>
      <w:r>
        <w:rPr>
          <w:rFonts w:ascii="Monospace" w:hAnsi="Monospace"/>
          <w:color w:val="3F7F5F"/>
          <w:sz w:val="20"/>
          <w:u w:val="single"/>
        </w:rPr>
        <w:t>населеня</w:t>
      </w:r>
      <w:proofErr w:type="spellEnd"/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на</w:t>
      </w:r>
      <w:r>
        <w:rPr>
          <w:rFonts w:ascii="Monospace" w:hAnsi="Monospace"/>
          <w:color w:val="3F7F5F"/>
          <w:sz w:val="20"/>
        </w:rPr>
        <w:t xml:space="preserve"> 100 </w:t>
      </w:r>
      <w:r>
        <w:rPr>
          <w:rFonts w:ascii="Monospace" w:hAnsi="Monospace"/>
          <w:color w:val="3F7F5F"/>
          <w:sz w:val="20"/>
          <w:u w:val="single"/>
        </w:rPr>
        <w:t>поколінь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6A3E3E"/>
          <w:sz w:val="20"/>
        </w:rPr>
        <w:t>pop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color w:val="0000C0"/>
          <w:sz w:val="20"/>
        </w:rPr>
        <w:t>ga</w:t>
      </w:r>
      <w:r>
        <w:rPr>
          <w:rFonts w:ascii="Monospace" w:hAnsi="Monospace"/>
          <w:color w:val="000000"/>
          <w:sz w:val="20"/>
        </w:rPr>
        <w:t>.evolvePopulation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6A3E3E"/>
          <w:sz w:val="20"/>
        </w:rPr>
        <w:t>pop</w:t>
      </w:r>
      <w:proofErr w:type="spellEnd"/>
      <w:r>
        <w:rPr>
          <w:rFonts w:ascii="Monospace" w:hAnsi="Monospace"/>
          <w:color w:val="000000"/>
          <w:sz w:val="20"/>
        </w:rPr>
        <w:t>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for</w:t>
      </w:r>
      <w:proofErr w:type="spellEnd"/>
      <w:r>
        <w:rPr>
          <w:rFonts w:ascii="Monospace" w:hAnsi="Monospace"/>
          <w:color w:val="000000"/>
          <w:sz w:val="20"/>
        </w:rPr>
        <w:t xml:space="preserve"> (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&lt; 100;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++) {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6A3E3E"/>
          <w:sz w:val="20"/>
        </w:rPr>
        <w:t>pop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color w:val="0000C0"/>
          <w:sz w:val="20"/>
        </w:rPr>
        <w:t>ga</w:t>
      </w:r>
      <w:r>
        <w:rPr>
          <w:rFonts w:ascii="Monospace" w:hAnsi="Monospace"/>
          <w:color w:val="000000"/>
          <w:sz w:val="20"/>
        </w:rPr>
        <w:t>.evolvePopulation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6A3E3E"/>
          <w:sz w:val="20"/>
        </w:rPr>
        <w:t>pop</w:t>
      </w:r>
      <w:proofErr w:type="spellEnd"/>
      <w:r>
        <w:rPr>
          <w:rFonts w:ascii="Monospace" w:hAnsi="Monospace"/>
          <w:color w:val="000000"/>
          <w:sz w:val="20"/>
        </w:rPr>
        <w:t>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lastRenderedPageBreak/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Date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currentTimeAfter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b/>
          <w:color w:val="7F0055"/>
          <w:sz w:val="20"/>
        </w:rPr>
        <w:t>new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Date</w:t>
      </w:r>
      <w:proofErr w:type="spellEnd"/>
      <w:r>
        <w:rPr>
          <w:rFonts w:ascii="Monospace" w:hAnsi="Monospace"/>
          <w:color w:val="000000"/>
          <w:sz w:val="20"/>
        </w:rPr>
        <w:t>();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long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timeAfter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color w:val="6A3E3E"/>
          <w:sz w:val="20"/>
        </w:rPr>
        <w:t>currentTimeAfter</w:t>
      </w:r>
      <w:r>
        <w:rPr>
          <w:rFonts w:ascii="Monospace" w:hAnsi="Monospace"/>
          <w:color w:val="000000"/>
          <w:sz w:val="20"/>
        </w:rPr>
        <w:t>.getTime</w:t>
      </w:r>
      <w:proofErr w:type="spellEnd"/>
      <w:r>
        <w:rPr>
          <w:rFonts w:ascii="Monospace" w:hAnsi="Monospace"/>
          <w:color w:val="000000"/>
          <w:sz w:val="20"/>
        </w:rPr>
        <w:t>();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proofErr w:type="spellStart"/>
      <w:r>
        <w:rPr>
          <w:rFonts w:ascii="Monospace" w:hAnsi="Monospace"/>
          <w:color w:val="3F7F5F"/>
          <w:sz w:val="20"/>
        </w:rPr>
        <w:t>System.out.println</w:t>
      </w:r>
      <w:proofErr w:type="spellEnd"/>
      <w:r>
        <w:rPr>
          <w:rFonts w:ascii="Monospace" w:hAnsi="Monospace"/>
          <w:color w:val="3F7F5F"/>
          <w:sz w:val="20"/>
        </w:rPr>
        <w:t>("</w:t>
      </w:r>
      <w:proofErr w:type="spellStart"/>
      <w:r>
        <w:rPr>
          <w:rFonts w:ascii="Monospace" w:hAnsi="Monospace"/>
          <w:color w:val="3F7F5F"/>
          <w:sz w:val="20"/>
        </w:rPr>
        <w:t>Time</w:t>
      </w:r>
      <w:proofErr w:type="spellEnd"/>
      <w:r>
        <w:rPr>
          <w:rFonts w:ascii="Monospace" w:hAnsi="Monospace"/>
          <w:color w:val="3F7F5F"/>
          <w:sz w:val="20"/>
        </w:rPr>
        <w:t xml:space="preserve">: " + </w:t>
      </w:r>
      <w:proofErr w:type="spellStart"/>
      <w:r>
        <w:rPr>
          <w:rFonts w:ascii="Monospace" w:hAnsi="Monospace"/>
          <w:color w:val="3F7F5F"/>
          <w:sz w:val="20"/>
        </w:rPr>
        <w:t>timeAfter</w:t>
      </w:r>
      <w:proofErr w:type="spellEnd"/>
      <w:r>
        <w:rPr>
          <w:rFonts w:ascii="Monospace" w:hAnsi="Monospace"/>
          <w:color w:val="3F7F5F"/>
          <w:sz w:val="20"/>
        </w:rPr>
        <w:t>);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long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time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color w:val="6A3E3E"/>
          <w:sz w:val="20"/>
        </w:rPr>
        <w:t>timeAfter</w:t>
      </w:r>
      <w:proofErr w:type="spellEnd"/>
      <w:r>
        <w:rPr>
          <w:rFonts w:ascii="Monospace" w:hAnsi="Monospace"/>
          <w:color w:val="000000"/>
          <w:sz w:val="20"/>
        </w:rPr>
        <w:t xml:space="preserve"> - </w:t>
      </w:r>
      <w:proofErr w:type="spellStart"/>
      <w:r>
        <w:rPr>
          <w:rFonts w:ascii="Monospace" w:hAnsi="Monospace"/>
          <w:color w:val="6A3E3E"/>
          <w:sz w:val="20"/>
        </w:rPr>
        <w:t>timeBefore</w:t>
      </w:r>
      <w:proofErr w:type="spellEnd"/>
      <w:r>
        <w:rPr>
          <w:rFonts w:ascii="Monospace" w:hAnsi="Monospace"/>
          <w:color w:val="000000"/>
          <w:sz w:val="20"/>
        </w:rPr>
        <w:t>;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 xml:space="preserve">// </w:t>
      </w:r>
      <w:r>
        <w:rPr>
          <w:rFonts w:ascii="Monospace" w:hAnsi="Monospace"/>
          <w:color w:val="3F7F5F"/>
          <w:sz w:val="20"/>
          <w:u w:val="single"/>
        </w:rPr>
        <w:t>Вивід</w:t>
      </w:r>
      <w:r>
        <w:rPr>
          <w:rFonts w:ascii="Monospace" w:hAnsi="Monospace"/>
          <w:color w:val="3F7F5F"/>
          <w:sz w:val="20"/>
        </w:rPr>
        <w:t xml:space="preserve"> </w:t>
      </w:r>
      <w:r>
        <w:rPr>
          <w:rFonts w:ascii="Monospace" w:hAnsi="Monospace"/>
          <w:color w:val="3F7F5F"/>
          <w:sz w:val="20"/>
          <w:u w:val="single"/>
        </w:rPr>
        <w:t>результатів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</w:t>
      </w:r>
      <w:proofErr w:type="spellStart"/>
      <w:r>
        <w:rPr>
          <w:rFonts w:ascii="Monospace" w:hAnsi="Monospace"/>
          <w:color w:val="2A00FF"/>
          <w:sz w:val="20"/>
        </w:rPr>
        <w:t>Finished</w:t>
      </w:r>
      <w:proofErr w:type="spellEnd"/>
      <w:r>
        <w:rPr>
          <w:rFonts w:ascii="Monospace" w:hAnsi="Monospace"/>
          <w:color w:val="2A00FF"/>
          <w:sz w:val="20"/>
        </w:rPr>
        <w:t>"</w:t>
      </w:r>
      <w:r>
        <w:rPr>
          <w:rFonts w:ascii="Monospace" w:hAnsi="Monospace"/>
          <w:color w:val="000000"/>
          <w:sz w:val="20"/>
        </w:rPr>
        <w:t>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</w:t>
      </w:r>
      <w:proofErr w:type="spellStart"/>
      <w:r>
        <w:rPr>
          <w:rFonts w:ascii="Monospace" w:hAnsi="Monospace"/>
          <w:color w:val="2A00FF"/>
          <w:sz w:val="20"/>
        </w:rPr>
        <w:t>Final</w:t>
      </w:r>
      <w:proofErr w:type="spellEnd"/>
      <w:r>
        <w:rPr>
          <w:rFonts w:ascii="Monospace" w:hAnsi="Monospace"/>
          <w:color w:val="2A00FF"/>
          <w:sz w:val="20"/>
        </w:rPr>
        <w:t xml:space="preserve"> </w:t>
      </w:r>
      <w:proofErr w:type="spellStart"/>
      <w:r>
        <w:rPr>
          <w:rFonts w:ascii="Monospace" w:hAnsi="Monospace"/>
          <w:color w:val="2A00FF"/>
          <w:sz w:val="20"/>
        </w:rPr>
        <w:t>distance</w:t>
      </w:r>
      <w:proofErr w:type="spellEnd"/>
      <w:r>
        <w:rPr>
          <w:rFonts w:ascii="Monospace" w:hAnsi="Monospace"/>
          <w:color w:val="2A00FF"/>
          <w:sz w:val="20"/>
        </w:rPr>
        <w:t>: "</w:t>
      </w:r>
      <w:r>
        <w:rPr>
          <w:rFonts w:ascii="Monospace" w:hAnsi="Monospace"/>
          <w:color w:val="000000"/>
          <w:sz w:val="20"/>
        </w:rPr>
        <w:t xml:space="preserve"> + </w:t>
      </w:r>
      <w:proofErr w:type="spellStart"/>
      <w:r>
        <w:rPr>
          <w:rFonts w:ascii="Monospace" w:hAnsi="Monospace"/>
          <w:color w:val="6A3E3E"/>
          <w:sz w:val="20"/>
        </w:rPr>
        <w:t>pop</w:t>
      </w:r>
      <w:r>
        <w:rPr>
          <w:rFonts w:ascii="Monospace" w:hAnsi="Monospace"/>
          <w:color w:val="000000"/>
          <w:sz w:val="20"/>
        </w:rPr>
        <w:t>.getFittest</w:t>
      </w:r>
      <w:proofErr w:type="spellEnd"/>
      <w:r>
        <w:rPr>
          <w:rFonts w:ascii="Monospace" w:hAnsi="Monospace"/>
          <w:color w:val="000000"/>
          <w:sz w:val="20"/>
        </w:rPr>
        <w:t>().</w:t>
      </w:r>
      <w:proofErr w:type="spellStart"/>
      <w:r>
        <w:rPr>
          <w:rFonts w:ascii="Monospace" w:hAnsi="Monospace"/>
          <w:color w:val="000000"/>
          <w:sz w:val="20"/>
        </w:rPr>
        <w:t>getDistance</w:t>
      </w:r>
      <w:proofErr w:type="spellEnd"/>
      <w:r>
        <w:rPr>
          <w:rFonts w:ascii="Monospace" w:hAnsi="Monospace"/>
          <w:color w:val="000000"/>
          <w:sz w:val="20"/>
        </w:rPr>
        <w:t>());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</w:t>
      </w:r>
      <w:proofErr w:type="spellStart"/>
      <w:r>
        <w:rPr>
          <w:rFonts w:ascii="Monospace" w:hAnsi="Monospace"/>
          <w:color w:val="2A00FF"/>
          <w:sz w:val="20"/>
        </w:rPr>
        <w:t>Time</w:t>
      </w:r>
      <w:proofErr w:type="spellEnd"/>
      <w:r>
        <w:rPr>
          <w:rFonts w:ascii="Monospace" w:hAnsi="Monospace"/>
          <w:color w:val="2A00FF"/>
          <w:sz w:val="20"/>
        </w:rPr>
        <w:t>: "</w:t>
      </w:r>
      <w:r>
        <w:rPr>
          <w:rFonts w:ascii="Monospace" w:hAnsi="Monospace"/>
          <w:color w:val="000000"/>
          <w:sz w:val="20"/>
        </w:rPr>
        <w:t xml:space="preserve"> + </w:t>
      </w:r>
      <w:proofErr w:type="spellStart"/>
      <w:r>
        <w:rPr>
          <w:rFonts w:ascii="Monospace" w:hAnsi="Monospace"/>
          <w:color w:val="6A3E3E"/>
          <w:sz w:val="20"/>
        </w:rPr>
        <w:t>time</w:t>
      </w:r>
      <w:proofErr w:type="spellEnd"/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2A00FF"/>
          <w:sz w:val="20"/>
        </w:rPr>
        <w:t>"мс"</w:t>
      </w:r>
      <w:r>
        <w:rPr>
          <w:rFonts w:ascii="Monospace" w:hAnsi="Monospace"/>
          <w:color w:val="000000"/>
          <w:sz w:val="20"/>
        </w:rPr>
        <w:t>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</w:t>
      </w:r>
      <w:proofErr w:type="spellStart"/>
      <w:r>
        <w:rPr>
          <w:rFonts w:ascii="Monospace" w:hAnsi="Monospace"/>
          <w:color w:val="2A00FF"/>
          <w:sz w:val="20"/>
        </w:rPr>
        <w:t>Solution</w:t>
      </w:r>
      <w:proofErr w:type="spellEnd"/>
      <w:r>
        <w:rPr>
          <w:rFonts w:ascii="Monospace" w:hAnsi="Monospace"/>
          <w:color w:val="2A00FF"/>
          <w:sz w:val="20"/>
        </w:rPr>
        <w:t>:"</w:t>
      </w:r>
      <w:r>
        <w:rPr>
          <w:rFonts w:ascii="Monospace" w:hAnsi="Monospace"/>
          <w:color w:val="000000"/>
          <w:sz w:val="20"/>
        </w:rPr>
        <w:t>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6A3E3E"/>
          <w:sz w:val="20"/>
        </w:rPr>
        <w:t>pop</w:t>
      </w:r>
      <w:r>
        <w:rPr>
          <w:rFonts w:ascii="Monospace" w:hAnsi="Monospace"/>
          <w:color w:val="000000"/>
          <w:sz w:val="20"/>
        </w:rPr>
        <w:t>.getFittest</w:t>
      </w:r>
      <w:proofErr w:type="spellEnd"/>
      <w:r>
        <w:rPr>
          <w:rFonts w:ascii="Monospace" w:hAnsi="Monospace"/>
          <w:color w:val="000000"/>
          <w:sz w:val="20"/>
        </w:rPr>
        <w:t>());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public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static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void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main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000000"/>
          <w:sz w:val="20"/>
        </w:rPr>
        <w:t>String</w:t>
      </w:r>
      <w:proofErr w:type="spellEnd"/>
      <w:r>
        <w:rPr>
          <w:rFonts w:ascii="Monospace" w:hAnsi="Monospace"/>
          <w:color w:val="000000"/>
          <w:sz w:val="20"/>
        </w:rPr>
        <w:t xml:space="preserve">[] </w:t>
      </w:r>
      <w:proofErr w:type="spellStart"/>
      <w:r>
        <w:rPr>
          <w:rFonts w:ascii="Monospace" w:hAnsi="Monospace"/>
          <w:color w:val="6A3E3E"/>
          <w:sz w:val="20"/>
        </w:rPr>
        <w:t>args</w:t>
      </w:r>
      <w:proofErr w:type="spellEnd"/>
      <w:r>
        <w:rPr>
          <w:rFonts w:ascii="Monospace" w:hAnsi="Monospace"/>
          <w:color w:val="000000"/>
          <w:sz w:val="20"/>
        </w:rPr>
        <w:t>) {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citySize</w:t>
      </w:r>
      <w:proofErr w:type="spellEnd"/>
      <w:r>
        <w:rPr>
          <w:rFonts w:ascii="Monospace" w:hAnsi="Monospace"/>
          <w:color w:val="000000"/>
          <w:sz w:val="20"/>
        </w:rPr>
        <w:t xml:space="preserve"> = 10;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[] 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b/>
          <w:color w:val="7F0055"/>
          <w:sz w:val="20"/>
        </w:rPr>
        <w:t>new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>[</w:t>
      </w:r>
      <w:proofErr w:type="spellStart"/>
      <w:r>
        <w:rPr>
          <w:rFonts w:ascii="Monospace" w:hAnsi="Monospace"/>
          <w:color w:val="6A3E3E"/>
          <w:sz w:val="20"/>
        </w:rPr>
        <w:t>citySize</w:t>
      </w:r>
      <w:proofErr w:type="spellEnd"/>
      <w:r>
        <w:rPr>
          <w:rFonts w:ascii="Monospace" w:hAnsi="Monospace"/>
          <w:color w:val="000000"/>
          <w:sz w:val="20"/>
        </w:rPr>
        <w:t>];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[] </w:t>
      </w:r>
      <w:r>
        <w:rPr>
          <w:rFonts w:ascii="Monospace" w:hAnsi="Monospace"/>
          <w:color w:val="6A3E3E"/>
          <w:sz w:val="20"/>
        </w:rPr>
        <w:t>y</w:t>
      </w:r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b/>
          <w:color w:val="7F0055"/>
          <w:sz w:val="20"/>
        </w:rPr>
        <w:t>new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>[</w:t>
      </w:r>
      <w:proofErr w:type="spellStart"/>
      <w:r>
        <w:rPr>
          <w:rFonts w:ascii="Monospace" w:hAnsi="Monospace"/>
          <w:color w:val="6A3E3E"/>
          <w:sz w:val="20"/>
        </w:rPr>
        <w:t>citySize</w:t>
      </w:r>
      <w:proofErr w:type="spellEnd"/>
      <w:r>
        <w:rPr>
          <w:rFonts w:ascii="Monospace" w:hAnsi="Monospace"/>
          <w:color w:val="000000"/>
          <w:sz w:val="20"/>
        </w:rPr>
        <w:t>];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Random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6A3E3E"/>
          <w:sz w:val="20"/>
        </w:rPr>
        <w:t>random</w:t>
      </w:r>
      <w:proofErr w:type="spellEnd"/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b/>
          <w:color w:val="7F0055"/>
          <w:sz w:val="20"/>
        </w:rPr>
        <w:t>new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color w:val="000000"/>
          <w:sz w:val="20"/>
        </w:rPr>
        <w:t>Random</w:t>
      </w:r>
      <w:proofErr w:type="spellEnd"/>
      <w:r>
        <w:rPr>
          <w:rFonts w:ascii="Monospace" w:hAnsi="Monospace"/>
          <w:color w:val="000000"/>
          <w:sz w:val="20"/>
        </w:rPr>
        <w:t>();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"/* ----------------------- */"</w:t>
      </w:r>
      <w:r>
        <w:rPr>
          <w:rFonts w:ascii="Monospace" w:hAnsi="Monospace"/>
          <w:color w:val="000000"/>
          <w:sz w:val="20"/>
        </w:rPr>
        <w:t>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</w:t>
      </w:r>
      <w:proofErr w:type="spellStart"/>
      <w:r>
        <w:rPr>
          <w:rFonts w:ascii="Monospace" w:hAnsi="Monospace"/>
          <w:color w:val="2A00FF"/>
          <w:sz w:val="20"/>
        </w:rPr>
        <w:t>City</w:t>
      </w:r>
      <w:proofErr w:type="spellEnd"/>
      <w:r>
        <w:rPr>
          <w:rFonts w:ascii="Monospace" w:hAnsi="Monospace"/>
          <w:color w:val="2A00FF"/>
          <w:sz w:val="20"/>
        </w:rPr>
        <w:t xml:space="preserve"> </w:t>
      </w:r>
      <w:proofErr w:type="spellStart"/>
      <w:r>
        <w:rPr>
          <w:rFonts w:ascii="Monospace" w:hAnsi="Monospace"/>
          <w:color w:val="2A00FF"/>
          <w:sz w:val="20"/>
        </w:rPr>
        <w:t>size</w:t>
      </w:r>
      <w:proofErr w:type="spellEnd"/>
      <w:r>
        <w:rPr>
          <w:rFonts w:ascii="Monospace" w:hAnsi="Monospace"/>
          <w:color w:val="2A00FF"/>
          <w:sz w:val="20"/>
        </w:rPr>
        <w:t>: "</w:t>
      </w:r>
      <w:r>
        <w:rPr>
          <w:rFonts w:ascii="Monospace" w:hAnsi="Monospace"/>
          <w:color w:val="000000"/>
          <w:sz w:val="20"/>
        </w:rPr>
        <w:t xml:space="preserve"> + </w:t>
      </w:r>
      <w:proofErr w:type="spellStart"/>
      <w:r>
        <w:rPr>
          <w:rFonts w:ascii="Monospace" w:hAnsi="Monospace"/>
          <w:color w:val="6A3E3E"/>
          <w:sz w:val="20"/>
        </w:rPr>
        <w:t>citySize</w:t>
      </w:r>
      <w:proofErr w:type="spellEnd"/>
      <w:r>
        <w:rPr>
          <w:rFonts w:ascii="Monospace" w:hAnsi="Monospace"/>
          <w:color w:val="000000"/>
          <w:sz w:val="20"/>
        </w:rPr>
        <w:t>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"["</w:t>
      </w:r>
      <w:r>
        <w:rPr>
          <w:rFonts w:ascii="Monospace" w:hAnsi="Monospace"/>
          <w:color w:val="000000"/>
          <w:sz w:val="20"/>
        </w:rPr>
        <w:t>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for</w:t>
      </w:r>
      <w:proofErr w:type="spellEnd"/>
      <w:r>
        <w:rPr>
          <w:rFonts w:ascii="Monospace" w:hAnsi="Monospace"/>
          <w:color w:val="000000"/>
          <w:sz w:val="20"/>
        </w:rPr>
        <w:t xml:space="preserve"> (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&lt; </w:t>
      </w:r>
      <w:proofErr w:type="spellStart"/>
      <w:r>
        <w:rPr>
          <w:rFonts w:ascii="Monospace" w:hAnsi="Monospace"/>
          <w:color w:val="6A3E3E"/>
          <w:sz w:val="20"/>
        </w:rPr>
        <w:t>citySize</w:t>
      </w:r>
      <w:proofErr w:type="spellEnd"/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++) {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] = </w:t>
      </w:r>
      <w:proofErr w:type="spellStart"/>
      <w:r>
        <w:rPr>
          <w:rFonts w:ascii="Monospace" w:hAnsi="Monospace"/>
          <w:color w:val="6A3E3E"/>
          <w:sz w:val="20"/>
        </w:rPr>
        <w:t>random</w:t>
      </w:r>
      <w:r>
        <w:rPr>
          <w:rFonts w:ascii="Monospace" w:hAnsi="Monospace"/>
          <w:color w:val="000000"/>
          <w:sz w:val="20"/>
        </w:rPr>
        <w:t>.nextInt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6A3E3E"/>
          <w:sz w:val="20"/>
        </w:rPr>
        <w:t>citySize</w:t>
      </w:r>
      <w:proofErr w:type="spellEnd"/>
      <w:r>
        <w:rPr>
          <w:rFonts w:ascii="Monospace" w:hAnsi="Monospace"/>
          <w:color w:val="000000"/>
          <w:sz w:val="20"/>
        </w:rPr>
        <w:t>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6A3E3E"/>
          <w:sz w:val="20"/>
        </w:rPr>
        <w:t>y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] = </w:t>
      </w:r>
      <w:proofErr w:type="spellStart"/>
      <w:r>
        <w:rPr>
          <w:rFonts w:ascii="Monospace" w:hAnsi="Monospace"/>
          <w:color w:val="6A3E3E"/>
          <w:sz w:val="20"/>
        </w:rPr>
        <w:t>random</w:t>
      </w:r>
      <w:r>
        <w:rPr>
          <w:rFonts w:ascii="Monospace" w:hAnsi="Monospace"/>
          <w:color w:val="000000"/>
          <w:sz w:val="20"/>
        </w:rPr>
        <w:t>.nextInt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6A3E3E"/>
          <w:sz w:val="20"/>
        </w:rPr>
        <w:t>citySize</w:t>
      </w:r>
      <w:proofErr w:type="spellEnd"/>
      <w:r>
        <w:rPr>
          <w:rFonts w:ascii="Monospace" w:hAnsi="Monospace"/>
          <w:color w:val="000000"/>
          <w:sz w:val="20"/>
        </w:rPr>
        <w:t>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] + </w:t>
      </w:r>
      <w:r>
        <w:rPr>
          <w:rFonts w:ascii="Monospace" w:hAnsi="Monospace"/>
          <w:color w:val="2A00FF"/>
          <w:sz w:val="20"/>
        </w:rPr>
        <w:t>","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6A3E3E"/>
          <w:sz w:val="20"/>
        </w:rPr>
        <w:t>y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] + </w:t>
      </w:r>
      <w:r>
        <w:rPr>
          <w:rFonts w:ascii="Monospace" w:hAnsi="Monospace"/>
          <w:color w:val="2A00FF"/>
          <w:sz w:val="20"/>
        </w:rPr>
        <w:t>";"</w:t>
      </w:r>
      <w:r>
        <w:rPr>
          <w:rFonts w:ascii="Monospace" w:hAnsi="Monospace"/>
          <w:color w:val="000000"/>
          <w:sz w:val="20"/>
        </w:rPr>
        <w:t>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"]"</w:t>
      </w:r>
      <w:r>
        <w:rPr>
          <w:rFonts w:ascii="Monospace" w:hAnsi="Monospace"/>
          <w:color w:val="000000"/>
          <w:sz w:val="20"/>
        </w:rPr>
        <w:t>);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"/* ----------------------- */"</w:t>
      </w:r>
      <w:r>
        <w:rPr>
          <w:rFonts w:ascii="Monospace" w:hAnsi="Monospace"/>
          <w:color w:val="000000"/>
          <w:sz w:val="20"/>
        </w:rPr>
        <w:t>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new</w:t>
      </w:r>
      <w:proofErr w:type="spellEnd"/>
      <w:r>
        <w:rPr>
          <w:rFonts w:ascii="Monospace" w:hAnsi="Monospace"/>
          <w:color w:val="000000"/>
          <w:sz w:val="20"/>
        </w:rPr>
        <w:t xml:space="preserve"> TSP_GA(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y</w:t>
      </w:r>
      <w:r>
        <w:rPr>
          <w:rFonts w:ascii="Monospace" w:hAnsi="Monospace"/>
          <w:color w:val="000000"/>
          <w:sz w:val="20"/>
        </w:rPr>
        <w:t>, 20);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"/* ----------------------- */"</w:t>
      </w:r>
      <w:r>
        <w:rPr>
          <w:rFonts w:ascii="Monospace" w:hAnsi="Monospace"/>
          <w:color w:val="000000"/>
          <w:sz w:val="20"/>
        </w:rPr>
        <w:t>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new</w:t>
      </w:r>
      <w:proofErr w:type="spellEnd"/>
      <w:r>
        <w:rPr>
          <w:rFonts w:ascii="Monospace" w:hAnsi="Monospace"/>
          <w:color w:val="000000"/>
          <w:sz w:val="20"/>
        </w:rPr>
        <w:t xml:space="preserve"> TSP_GA(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y</w:t>
      </w:r>
      <w:r>
        <w:rPr>
          <w:rFonts w:ascii="Monospace" w:hAnsi="Monospace"/>
          <w:color w:val="000000"/>
          <w:sz w:val="20"/>
        </w:rPr>
        <w:t>, 100);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"/* ----------------------- */"</w:t>
      </w:r>
      <w:r>
        <w:rPr>
          <w:rFonts w:ascii="Monospace" w:hAnsi="Monospace"/>
          <w:color w:val="000000"/>
          <w:sz w:val="20"/>
        </w:rPr>
        <w:t>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new</w:t>
      </w:r>
      <w:proofErr w:type="spellEnd"/>
      <w:r>
        <w:rPr>
          <w:rFonts w:ascii="Monospace" w:hAnsi="Monospace"/>
          <w:color w:val="000000"/>
          <w:sz w:val="20"/>
        </w:rPr>
        <w:t xml:space="preserve"> TSP_GA(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y</w:t>
      </w:r>
      <w:r>
        <w:rPr>
          <w:rFonts w:ascii="Monospace" w:hAnsi="Monospace"/>
          <w:color w:val="000000"/>
          <w:sz w:val="20"/>
        </w:rPr>
        <w:t>, 200);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6A3E3E"/>
          <w:sz w:val="20"/>
        </w:rPr>
        <w:t>citySize</w:t>
      </w:r>
      <w:proofErr w:type="spellEnd"/>
      <w:r>
        <w:rPr>
          <w:rFonts w:ascii="Monospace" w:hAnsi="Monospace"/>
          <w:color w:val="000000"/>
          <w:sz w:val="20"/>
        </w:rPr>
        <w:t xml:space="preserve"> = 20;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b/>
          <w:color w:val="7F0055"/>
          <w:sz w:val="20"/>
        </w:rPr>
        <w:t>new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>[</w:t>
      </w:r>
      <w:proofErr w:type="spellStart"/>
      <w:r>
        <w:rPr>
          <w:rFonts w:ascii="Monospace" w:hAnsi="Monospace"/>
          <w:color w:val="6A3E3E"/>
          <w:sz w:val="20"/>
        </w:rPr>
        <w:t>citySize</w:t>
      </w:r>
      <w:proofErr w:type="spellEnd"/>
      <w:r>
        <w:rPr>
          <w:rFonts w:ascii="Monospace" w:hAnsi="Monospace"/>
          <w:color w:val="000000"/>
          <w:sz w:val="20"/>
        </w:rPr>
        <w:t>];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6A3E3E"/>
          <w:sz w:val="20"/>
        </w:rPr>
        <w:t>y</w:t>
      </w:r>
      <w:r>
        <w:rPr>
          <w:rFonts w:ascii="Monospace" w:hAnsi="Monospace"/>
          <w:color w:val="000000"/>
          <w:sz w:val="20"/>
        </w:rPr>
        <w:t xml:space="preserve"> = </w:t>
      </w:r>
      <w:proofErr w:type="spellStart"/>
      <w:r>
        <w:rPr>
          <w:rFonts w:ascii="Monospace" w:hAnsi="Monospace"/>
          <w:b/>
          <w:color w:val="7F0055"/>
          <w:sz w:val="20"/>
        </w:rPr>
        <w:t>new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>[</w:t>
      </w:r>
      <w:proofErr w:type="spellStart"/>
      <w:r>
        <w:rPr>
          <w:rFonts w:ascii="Monospace" w:hAnsi="Monospace"/>
          <w:color w:val="6A3E3E"/>
          <w:sz w:val="20"/>
        </w:rPr>
        <w:t>citySize</w:t>
      </w:r>
      <w:proofErr w:type="spellEnd"/>
      <w:r>
        <w:rPr>
          <w:rFonts w:ascii="Monospace" w:hAnsi="Monospace"/>
          <w:color w:val="000000"/>
          <w:sz w:val="20"/>
        </w:rPr>
        <w:t>];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"/* ----------------------- */"</w:t>
      </w:r>
      <w:r>
        <w:rPr>
          <w:rFonts w:ascii="Monospace" w:hAnsi="Monospace"/>
          <w:color w:val="000000"/>
          <w:sz w:val="20"/>
        </w:rPr>
        <w:t>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</w:t>
      </w:r>
      <w:proofErr w:type="spellStart"/>
      <w:r>
        <w:rPr>
          <w:rFonts w:ascii="Monospace" w:hAnsi="Monospace"/>
          <w:color w:val="2A00FF"/>
          <w:sz w:val="20"/>
        </w:rPr>
        <w:t>City</w:t>
      </w:r>
      <w:proofErr w:type="spellEnd"/>
      <w:r>
        <w:rPr>
          <w:rFonts w:ascii="Monospace" w:hAnsi="Monospace"/>
          <w:color w:val="2A00FF"/>
          <w:sz w:val="20"/>
        </w:rPr>
        <w:t xml:space="preserve"> </w:t>
      </w:r>
      <w:proofErr w:type="spellStart"/>
      <w:r>
        <w:rPr>
          <w:rFonts w:ascii="Monospace" w:hAnsi="Monospace"/>
          <w:color w:val="2A00FF"/>
          <w:sz w:val="20"/>
        </w:rPr>
        <w:t>size</w:t>
      </w:r>
      <w:proofErr w:type="spellEnd"/>
      <w:r>
        <w:rPr>
          <w:rFonts w:ascii="Monospace" w:hAnsi="Monospace"/>
          <w:color w:val="2A00FF"/>
          <w:sz w:val="20"/>
        </w:rPr>
        <w:t>: "</w:t>
      </w:r>
      <w:r>
        <w:rPr>
          <w:rFonts w:ascii="Monospace" w:hAnsi="Monospace"/>
          <w:color w:val="000000"/>
          <w:sz w:val="20"/>
        </w:rPr>
        <w:t xml:space="preserve"> + </w:t>
      </w:r>
      <w:proofErr w:type="spellStart"/>
      <w:r>
        <w:rPr>
          <w:rFonts w:ascii="Monospace" w:hAnsi="Monospace"/>
          <w:color w:val="6A3E3E"/>
          <w:sz w:val="20"/>
        </w:rPr>
        <w:t>citySize</w:t>
      </w:r>
      <w:proofErr w:type="spellEnd"/>
      <w:r>
        <w:rPr>
          <w:rFonts w:ascii="Monospace" w:hAnsi="Monospace"/>
          <w:color w:val="000000"/>
          <w:sz w:val="20"/>
        </w:rPr>
        <w:t>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"["</w:t>
      </w:r>
      <w:r>
        <w:rPr>
          <w:rFonts w:ascii="Monospace" w:hAnsi="Monospace"/>
          <w:color w:val="000000"/>
          <w:sz w:val="20"/>
        </w:rPr>
        <w:t>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for</w:t>
      </w:r>
      <w:proofErr w:type="spellEnd"/>
      <w:r>
        <w:rPr>
          <w:rFonts w:ascii="Monospace" w:hAnsi="Monospace"/>
          <w:color w:val="000000"/>
          <w:sz w:val="20"/>
        </w:rPr>
        <w:t xml:space="preserve"> (</w:t>
      </w:r>
      <w:proofErr w:type="spellStart"/>
      <w:r>
        <w:rPr>
          <w:rFonts w:ascii="Monospace" w:hAnsi="Monospace"/>
          <w:b/>
          <w:color w:val="7F0055"/>
          <w:sz w:val="20"/>
        </w:rPr>
        <w:t>int</w:t>
      </w:r>
      <w:proofErr w:type="spellEnd"/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= 0;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 &lt; </w:t>
      </w:r>
      <w:proofErr w:type="spellStart"/>
      <w:r>
        <w:rPr>
          <w:rFonts w:ascii="Monospace" w:hAnsi="Monospace"/>
          <w:color w:val="6A3E3E"/>
          <w:sz w:val="20"/>
        </w:rPr>
        <w:t>citySize</w:t>
      </w:r>
      <w:proofErr w:type="spellEnd"/>
      <w:r>
        <w:rPr>
          <w:rFonts w:ascii="Monospace" w:hAnsi="Monospace"/>
          <w:color w:val="000000"/>
          <w:sz w:val="20"/>
        </w:rPr>
        <w:t xml:space="preserve">; 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>++) {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] = </w:t>
      </w:r>
      <w:proofErr w:type="spellStart"/>
      <w:r>
        <w:rPr>
          <w:rFonts w:ascii="Monospace" w:hAnsi="Monospace"/>
          <w:color w:val="6A3E3E"/>
          <w:sz w:val="20"/>
        </w:rPr>
        <w:t>random</w:t>
      </w:r>
      <w:r>
        <w:rPr>
          <w:rFonts w:ascii="Monospace" w:hAnsi="Monospace"/>
          <w:color w:val="000000"/>
          <w:sz w:val="20"/>
        </w:rPr>
        <w:t>.nextInt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6A3E3E"/>
          <w:sz w:val="20"/>
        </w:rPr>
        <w:t>citySize</w:t>
      </w:r>
      <w:proofErr w:type="spellEnd"/>
      <w:r>
        <w:rPr>
          <w:rFonts w:ascii="Monospace" w:hAnsi="Monospace"/>
          <w:color w:val="000000"/>
          <w:sz w:val="20"/>
        </w:rPr>
        <w:t>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6A3E3E"/>
          <w:sz w:val="20"/>
        </w:rPr>
        <w:t>y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] = </w:t>
      </w:r>
      <w:proofErr w:type="spellStart"/>
      <w:r>
        <w:rPr>
          <w:rFonts w:ascii="Monospace" w:hAnsi="Monospace"/>
          <w:color w:val="6A3E3E"/>
          <w:sz w:val="20"/>
        </w:rPr>
        <w:t>random</w:t>
      </w:r>
      <w:r>
        <w:rPr>
          <w:rFonts w:ascii="Monospace" w:hAnsi="Monospace"/>
          <w:color w:val="000000"/>
          <w:sz w:val="20"/>
        </w:rPr>
        <w:t>.nextInt</w:t>
      </w:r>
      <w:proofErr w:type="spellEnd"/>
      <w:r>
        <w:rPr>
          <w:rFonts w:ascii="Monospace" w:hAnsi="Monospace"/>
          <w:color w:val="000000"/>
          <w:sz w:val="20"/>
        </w:rPr>
        <w:t>(</w:t>
      </w:r>
      <w:proofErr w:type="spellStart"/>
      <w:r>
        <w:rPr>
          <w:rFonts w:ascii="Monospace" w:hAnsi="Monospace"/>
          <w:color w:val="6A3E3E"/>
          <w:sz w:val="20"/>
        </w:rPr>
        <w:t>citySize</w:t>
      </w:r>
      <w:proofErr w:type="spellEnd"/>
      <w:r>
        <w:rPr>
          <w:rFonts w:ascii="Monospace" w:hAnsi="Monospace"/>
          <w:color w:val="000000"/>
          <w:sz w:val="20"/>
        </w:rPr>
        <w:t>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] + </w:t>
      </w:r>
      <w:r>
        <w:rPr>
          <w:rFonts w:ascii="Monospace" w:hAnsi="Monospace"/>
          <w:color w:val="2A00FF"/>
          <w:sz w:val="20"/>
        </w:rPr>
        <w:t>","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6A3E3E"/>
          <w:sz w:val="20"/>
        </w:rPr>
        <w:t>y</w:t>
      </w:r>
      <w:r>
        <w:rPr>
          <w:rFonts w:ascii="Monospace" w:hAnsi="Monospace"/>
          <w:color w:val="000000"/>
          <w:sz w:val="20"/>
        </w:rPr>
        <w:t>[</w:t>
      </w:r>
      <w:r>
        <w:rPr>
          <w:rFonts w:ascii="Monospace" w:hAnsi="Monospace"/>
          <w:color w:val="6A3E3E"/>
          <w:sz w:val="20"/>
        </w:rPr>
        <w:t>i</w:t>
      </w:r>
      <w:r>
        <w:rPr>
          <w:rFonts w:ascii="Monospace" w:hAnsi="Monospace"/>
          <w:color w:val="000000"/>
          <w:sz w:val="20"/>
        </w:rPr>
        <w:t xml:space="preserve">] + </w:t>
      </w:r>
      <w:r>
        <w:rPr>
          <w:rFonts w:ascii="Monospace" w:hAnsi="Monospace"/>
          <w:color w:val="2A00FF"/>
          <w:sz w:val="20"/>
        </w:rPr>
        <w:t>";"</w:t>
      </w:r>
      <w:r>
        <w:rPr>
          <w:rFonts w:ascii="Monospace" w:hAnsi="Monospace"/>
          <w:color w:val="000000"/>
          <w:sz w:val="20"/>
        </w:rPr>
        <w:t>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"]"</w:t>
      </w:r>
      <w:r>
        <w:rPr>
          <w:rFonts w:ascii="Monospace" w:hAnsi="Monospace"/>
          <w:color w:val="000000"/>
          <w:sz w:val="20"/>
        </w:rPr>
        <w:t>);</w:t>
      </w:r>
    </w:p>
    <w:p w:rsidR="00B927E0" w:rsidRDefault="00B927E0" w:rsidP="00B927E0">
      <w:pPr>
        <w:spacing w:after="0" w:line="240" w:lineRule="auto"/>
        <w:rPr>
          <w:rFonts w:ascii="Monospace" w:hAnsi="Monospace"/>
          <w:sz w:val="20"/>
        </w:rPr>
      </w:pP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"/* ----------------------- */"</w:t>
      </w:r>
      <w:r>
        <w:rPr>
          <w:rFonts w:ascii="Monospace" w:hAnsi="Monospace"/>
          <w:color w:val="000000"/>
          <w:sz w:val="20"/>
        </w:rPr>
        <w:t>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new</w:t>
      </w:r>
      <w:proofErr w:type="spellEnd"/>
      <w:r>
        <w:rPr>
          <w:rFonts w:ascii="Monospace" w:hAnsi="Monospace"/>
          <w:color w:val="000000"/>
          <w:sz w:val="20"/>
        </w:rPr>
        <w:t xml:space="preserve"> TSP_GA(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y</w:t>
      </w:r>
      <w:r>
        <w:rPr>
          <w:rFonts w:ascii="Monospace" w:hAnsi="Monospace"/>
          <w:color w:val="000000"/>
          <w:sz w:val="20"/>
        </w:rPr>
        <w:t>, 20);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"/* ----------------------- */"</w:t>
      </w:r>
      <w:r>
        <w:rPr>
          <w:rFonts w:ascii="Monospace" w:hAnsi="Monospace"/>
          <w:color w:val="000000"/>
          <w:sz w:val="20"/>
        </w:rPr>
        <w:t>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new</w:t>
      </w:r>
      <w:proofErr w:type="spellEnd"/>
      <w:r>
        <w:rPr>
          <w:rFonts w:ascii="Monospace" w:hAnsi="Monospace"/>
          <w:color w:val="000000"/>
          <w:sz w:val="20"/>
        </w:rPr>
        <w:t xml:space="preserve"> TSP_GA(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y</w:t>
      </w:r>
      <w:r>
        <w:rPr>
          <w:rFonts w:ascii="Monospace" w:hAnsi="Monospace"/>
          <w:color w:val="000000"/>
          <w:sz w:val="20"/>
        </w:rPr>
        <w:t>, 100);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"/* ----------------------- */"</w:t>
      </w:r>
      <w:r>
        <w:rPr>
          <w:rFonts w:ascii="Monospace" w:hAnsi="Monospace"/>
          <w:color w:val="000000"/>
          <w:sz w:val="20"/>
        </w:rPr>
        <w:t>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b/>
          <w:color w:val="7F0055"/>
          <w:sz w:val="20"/>
        </w:rPr>
        <w:t>new</w:t>
      </w:r>
      <w:proofErr w:type="spellEnd"/>
      <w:r>
        <w:rPr>
          <w:rFonts w:ascii="Monospace" w:hAnsi="Monospace"/>
          <w:color w:val="000000"/>
          <w:sz w:val="20"/>
        </w:rPr>
        <w:t xml:space="preserve"> TSP_GA(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y</w:t>
      </w:r>
      <w:r>
        <w:rPr>
          <w:rFonts w:ascii="Monospace" w:hAnsi="Monospace"/>
          <w:color w:val="000000"/>
          <w:sz w:val="20"/>
        </w:rPr>
        <w:t>, 200);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proofErr w:type="spellStart"/>
      <w:r>
        <w:rPr>
          <w:rFonts w:ascii="Monospace" w:hAnsi="Monospace"/>
          <w:color w:val="000000"/>
          <w:sz w:val="20"/>
        </w:rPr>
        <w:t>System.</w:t>
      </w:r>
      <w:r>
        <w:rPr>
          <w:rFonts w:ascii="Monospace" w:hAnsi="Monospace"/>
          <w:b/>
          <w:i/>
          <w:color w:val="0000C0"/>
          <w:sz w:val="20"/>
        </w:rPr>
        <w:t>out</w:t>
      </w:r>
      <w:r>
        <w:rPr>
          <w:rFonts w:ascii="Monospace" w:hAnsi="Monospace"/>
          <w:color w:val="000000"/>
          <w:sz w:val="20"/>
        </w:rPr>
        <w:t>.println</w:t>
      </w:r>
      <w:proofErr w:type="spellEnd"/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"/* ----------------------- */"</w:t>
      </w:r>
      <w:r>
        <w:rPr>
          <w:rFonts w:ascii="Monospace" w:hAnsi="Monospace"/>
          <w:color w:val="000000"/>
          <w:sz w:val="20"/>
        </w:rPr>
        <w:t>);</w:t>
      </w:r>
    </w:p>
    <w:p w:rsidR="00B927E0" w:rsidRDefault="00B927E0" w:rsidP="00B927E0">
      <w:pPr>
        <w:spacing w:after="0" w:line="240" w:lineRule="auto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 w:rsidR="00B927E0" w:rsidRDefault="00B927E0" w:rsidP="00B927E0">
      <w:pPr>
        <w:spacing w:after="0" w:line="240" w:lineRule="auto"/>
      </w:pPr>
      <w:r>
        <w:rPr>
          <w:rFonts w:ascii="Monospace" w:hAnsi="Monospace"/>
          <w:color w:val="000000"/>
          <w:sz w:val="20"/>
        </w:rPr>
        <w:lastRenderedPageBreak/>
        <w:t>}</w:t>
      </w:r>
    </w:p>
    <w:p w:rsidR="00B927E0" w:rsidRPr="00B927E0" w:rsidRDefault="00B927E0" w:rsidP="00B927E0">
      <w:pPr>
        <w:spacing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B927E0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B927E0">
        <w:rPr>
          <w:rFonts w:ascii="Times New Roman" w:hAnsi="Times New Roman" w:cs="Times New Roman"/>
          <w:sz w:val="28"/>
          <w:szCs w:val="28"/>
        </w:rPr>
        <w:t xml:space="preserve"> під час виконання лабораторної роботи, я отримав практичні навички необхідні для програмної реалізації алгоритму, який дозволяє вирішувати задачу комбінаторної оптимізації. Згідно з лабораторним завданням я написав програму за допомогою мови програмування </w:t>
      </w:r>
      <w:proofErr w:type="spellStart"/>
      <w:r w:rsidRPr="00B927E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927E0">
        <w:rPr>
          <w:rFonts w:ascii="Times New Roman" w:hAnsi="Times New Roman" w:cs="Times New Roman"/>
          <w:sz w:val="28"/>
          <w:szCs w:val="28"/>
        </w:rPr>
        <w:t>, що дозволяє розв’язувати різні види задач комівояжера з застосування генетичних алгоритмів.</w:t>
      </w:r>
    </w:p>
    <w:sectPr w:rsidR="00B927E0" w:rsidRPr="00B927E0" w:rsidSect="005556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FreeSans">
    <w:charset w:val="01"/>
    <w:family w:val="swiss"/>
    <w:pitch w:val="default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onospace">
    <w:altName w:val="Times New Roman"/>
    <w:charset w:val="CC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0"/>
    <w:lvl w:ilvl="0">
      <w:start w:val="1"/>
      <w:numFmt w:val="bullet"/>
      <w:pStyle w:val="1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singleLevel"/>
    <w:tmpl w:val="00000003"/>
    <w:name w:val="WW8Num19"/>
    <w:lvl w:ilvl="0">
      <w:start w:val="1"/>
      <w:numFmt w:val="bullet"/>
      <w:pStyle w:val="a"/>
      <w:lvlText w:val=""/>
      <w:lvlJc w:val="left"/>
      <w:pPr>
        <w:tabs>
          <w:tab w:val="num" w:pos="0"/>
        </w:tabs>
        <w:ind w:left="123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B7E"/>
    <w:rsid w:val="000356A0"/>
    <w:rsid w:val="000427D4"/>
    <w:rsid w:val="0007317D"/>
    <w:rsid w:val="00132715"/>
    <w:rsid w:val="001E556F"/>
    <w:rsid w:val="0023151B"/>
    <w:rsid w:val="002E5787"/>
    <w:rsid w:val="003552FD"/>
    <w:rsid w:val="0053190E"/>
    <w:rsid w:val="005460D5"/>
    <w:rsid w:val="005556E3"/>
    <w:rsid w:val="00562086"/>
    <w:rsid w:val="00577AF8"/>
    <w:rsid w:val="00616D91"/>
    <w:rsid w:val="006C537B"/>
    <w:rsid w:val="00734F48"/>
    <w:rsid w:val="007C3908"/>
    <w:rsid w:val="00837719"/>
    <w:rsid w:val="00854C82"/>
    <w:rsid w:val="00A15BD5"/>
    <w:rsid w:val="00A354DB"/>
    <w:rsid w:val="00A74FAC"/>
    <w:rsid w:val="00AD7374"/>
    <w:rsid w:val="00B62AEE"/>
    <w:rsid w:val="00B927E0"/>
    <w:rsid w:val="00CD08A4"/>
    <w:rsid w:val="00E117A6"/>
    <w:rsid w:val="00E30C4C"/>
    <w:rsid w:val="00E66B7E"/>
    <w:rsid w:val="00E84F11"/>
    <w:rsid w:val="00E96EB5"/>
    <w:rsid w:val="00F248FF"/>
    <w:rsid w:val="00F51D8C"/>
    <w:rsid w:val="00FA2E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252EC4-0E77-42C6-9081-0E26658DF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1"/>
    <w:qFormat/>
    <w:rsid w:val="00B927E0"/>
    <w:pPr>
      <w:keepNext/>
      <w:numPr>
        <w:numId w:val="1"/>
      </w:numPr>
      <w:suppressAutoHyphens/>
      <w:spacing w:after="24" w:line="240" w:lineRule="auto"/>
      <w:ind w:left="360" w:hanging="360"/>
      <w:outlineLvl w:val="0"/>
    </w:pPr>
    <w:rPr>
      <w:rFonts w:ascii="Times New Roman" w:eastAsia="Times New Roman" w:hAnsi="Times New Roman" w:cs="Times New Roman"/>
      <w:i/>
      <w:color w:val="000000"/>
      <w:kern w:val="1"/>
      <w:sz w:val="28"/>
      <w:szCs w:val="28"/>
      <w:u w:val="single"/>
      <w:lang w:eastAsia="zh-CN"/>
    </w:rPr>
  </w:style>
  <w:style w:type="paragraph" w:styleId="2">
    <w:name w:val="heading 2"/>
    <w:basedOn w:val="a0"/>
    <w:next w:val="a0"/>
    <w:link w:val="20"/>
    <w:qFormat/>
    <w:rsid w:val="00B927E0"/>
    <w:pPr>
      <w:keepNext/>
      <w:numPr>
        <w:ilvl w:val="1"/>
        <w:numId w:val="1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AU" w:eastAsia="zh-CN"/>
    </w:rPr>
  </w:style>
  <w:style w:type="paragraph" w:styleId="3">
    <w:name w:val="heading 3"/>
    <w:basedOn w:val="a0"/>
    <w:next w:val="a0"/>
    <w:link w:val="30"/>
    <w:qFormat/>
    <w:rsid w:val="00B927E0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zh-CN"/>
    </w:rPr>
  </w:style>
  <w:style w:type="paragraph" w:styleId="4">
    <w:name w:val="heading 4"/>
    <w:basedOn w:val="a0"/>
    <w:next w:val="a0"/>
    <w:link w:val="40"/>
    <w:qFormat/>
    <w:rsid w:val="00B927E0"/>
    <w:pPr>
      <w:keepNext/>
      <w:numPr>
        <w:ilvl w:val="3"/>
        <w:numId w:val="1"/>
      </w:numPr>
      <w:suppressAutoHyphens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6">
    <w:name w:val="Table Grid"/>
    <w:basedOn w:val="a2"/>
    <w:uiPriority w:val="59"/>
    <w:rsid w:val="001327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Subtitle"/>
    <w:basedOn w:val="a0"/>
    <w:next w:val="a0"/>
    <w:link w:val="a8"/>
    <w:qFormat/>
    <w:rsid w:val="00FA2EB9"/>
    <w:pPr>
      <w:suppressAutoHyphens/>
      <w:overflowPunct w:val="0"/>
      <w:autoSpaceDE w:val="0"/>
      <w:spacing w:after="0" w:line="264" w:lineRule="auto"/>
      <w:ind w:firstLine="709"/>
      <w:jc w:val="center"/>
    </w:pPr>
    <w:rPr>
      <w:rFonts w:ascii="Times New Roman" w:eastAsia="Times New Roman" w:hAnsi="Times New Roman" w:cs="Times New Roman"/>
      <w:caps/>
      <w:sz w:val="28"/>
      <w:szCs w:val="20"/>
      <w:lang w:eastAsia="zh-CN"/>
    </w:rPr>
  </w:style>
  <w:style w:type="character" w:customStyle="1" w:styleId="a8">
    <w:name w:val="Подзаголовок Знак"/>
    <w:basedOn w:val="a1"/>
    <w:link w:val="a7"/>
    <w:rsid w:val="00FA2EB9"/>
    <w:rPr>
      <w:rFonts w:ascii="Times New Roman" w:eastAsia="Times New Roman" w:hAnsi="Times New Roman" w:cs="Times New Roman"/>
      <w:caps/>
      <w:sz w:val="28"/>
      <w:szCs w:val="20"/>
      <w:lang w:eastAsia="zh-CN"/>
    </w:rPr>
  </w:style>
  <w:style w:type="character" w:customStyle="1" w:styleId="11">
    <w:name w:val="Заголовок 1 Знак"/>
    <w:basedOn w:val="a1"/>
    <w:link w:val="1"/>
    <w:rsid w:val="00B927E0"/>
    <w:rPr>
      <w:rFonts w:ascii="Times New Roman" w:eastAsia="Times New Roman" w:hAnsi="Times New Roman" w:cs="Times New Roman"/>
      <w:i/>
      <w:color w:val="000000"/>
      <w:kern w:val="1"/>
      <w:sz w:val="28"/>
      <w:szCs w:val="28"/>
      <w:u w:val="single"/>
      <w:lang w:eastAsia="zh-CN"/>
    </w:rPr>
  </w:style>
  <w:style w:type="character" w:customStyle="1" w:styleId="20">
    <w:name w:val="Заголовок 2 Знак"/>
    <w:basedOn w:val="a1"/>
    <w:link w:val="2"/>
    <w:rsid w:val="00B927E0"/>
    <w:rPr>
      <w:rFonts w:ascii="Arial" w:eastAsia="Times New Roman" w:hAnsi="Arial" w:cs="Arial"/>
      <w:b/>
      <w:bCs/>
      <w:i/>
      <w:iCs/>
      <w:sz w:val="28"/>
      <w:szCs w:val="28"/>
      <w:lang w:val="en-AU" w:eastAsia="zh-CN"/>
    </w:rPr>
  </w:style>
  <w:style w:type="character" w:customStyle="1" w:styleId="30">
    <w:name w:val="Заголовок 3 Знак"/>
    <w:basedOn w:val="a1"/>
    <w:link w:val="3"/>
    <w:rsid w:val="00B927E0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1"/>
    <w:link w:val="4"/>
    <w:rsid w:val="00B927E0"/>
    <w:rPr>
      <w:rFonts w:ascii="Times New Roman" w:eastAsia="Times New Roman" w:hAnsi="Times New Roman" w:cs="Times New Roman"/>
      <w:b/>
      <w:bCs/>
      <w:sz w:val="28"/>
      <w:szCs w:val="28"/>
      <w:lang w:val="ru-RU" w:eastAsia="zh-CN"/>
    </w:rPr>
  </w:style>
  <w:style w:type="character" w:customStyle="1" w:styleId="WW8Num1z0">
    <w:name w:val="WW8Num1z0"/>
    <w:rsid w:val="00B927E0"/>
  </w:style>
  <w:style w:type="character" w:customStyle="1" w:styleId="WW8Num2z0">
    <w:name w:val="WW8Num2z0"/>
    <w:rsid w:val="00B927E0"/>
  </w:style>
  <w:style w:type="character" w:customStyle="1" w:styleId="WW8Num3z0">
    <w:name w:val="WW8Num3z0"/>
    <w:rsid w:val="00B927E0"/>
  </w:style>
  <w:style w:type="character" w:customStyle="1" w:styleId="WW8Num4z0">
    <w:name w:val="WW8Num4z0"/>
    <w:rsid w:val="00B927E0"/>
  </w:style>
  <w:style w:type="character" w:customStyle="1" w:styleId="WW8Num5z0">
    <w:name w:val="WW8Num5z0"/>
    <w:rsid w:val="00B927E0"/>
    <w:rPr>
      <w:rFonts w:ascii="Symbol" w:hAnsi="Symbol" w:cs="Symbol" w:hint="default"/>
    </w:rPr>
  </w:style>
  <w:style w:type="character" w:customStyle="1" w:styleId="WW8Num6z0">
    <w:name w:val="WW8Num6z0"/>
    <w:rsid w:val="00B927E0"/>
    <w:rPr>
      <w:rFonts w:ascii="Symbol" w:hAnsi="Symbol" w:cs="Symbol" w:hint="default"/>
    </w:rPr>
  </w:style>
  <w:style w:type="character" w:customStyle="1" w:styleId="WW8Num7z0">
    <w:name w:val="WW8Num7z0"/>
    <w:rsid w:val="00B927E0"/>
    <w:rPr>
      <w:rFonts w:ascii="Symbol" w:hAnsi="Symbol" w:cs="Symbol" w:hint="default"/>
    </w:rPr>
  </w:style>
  <w:style w:type="character" w:customStyle="1" w:styleId="WW8Num8z0">
    <w:name w:val="WW8Num8z0"/>
    <w:rsid w:val="00B927E0"/>
    <w:rPr>
      <w:rFonts w:ascii="Symbol" w:hAnsi="Symbol" w:cs="Symbol" w:hint="default"/>
    </w:rPr>
  </w:style>
  <w:style w:type="character" w:customStyle="1" w:styleId="WW8Num9z0">
    <w:name w:val="WW8Num9z0"/>
    <w:rsid w:val="00B927E0"/>
  </w:style>
  <w:style w:type="character" w:customStyle="1" w:styleId="WW8Num10z0">
    <w:name w:val="WW8Num10z0"/>
    <w:rsid w:val="00B927E0"/>
    <w:rPr>
      <w:rFonts w:ascii="Symbol" w:hAnsi="Symbol" w:cs="Symbol" w:hint="default"/>
    </w:rPr>
  </w:style>
  <w:style w:type="character" w:customStyle="1" w:styleId="WW8Num11z0">
    <w:name w:val="WW8Num11z0"/>
    <w:rsid w:val="00B927E0"/>
  </w:style>
  <w:style w:type="character" w:customStyle="1" w:styleId="WW8Num11z1">
    <w:name w:val="WW8Num11z1"/>
    <w:rsid w:val="00B927E0"/>
  </w:style>
  <w:style w:type="character" w:customStyle="1" w:styleId="WW8Num11z2">
    <w:name w:val="WW8Num11z2"/>
    <w:rsid w:val="00B927E0"/>
  </w:style>
  <w:style w:type="character" w:customStyle="1" w:styleId="WW8Num11z3">
    <w:name w:val="WW8Num11z3"/>
    <w:rsid w:val="00B927E0"/>
  </w:style>
  <w:style w:type="character" w:customStyle="1" w:styleId="WW8Num11z4">
    <w:name w:val="WW8Num11z4"/>
    <w:rsid w:val="00B927E0"/>
  </w:style>
  <w:style w:type="character" w:customStyle="1" w:styleId="WW8Num11z5">
    <w:name w:val="WW8Num11z5"/>
    <w:rsid w:val="00B927E0"/>
  </w:style>
  <w:style w:type="character" w:customStyle="1" w:styleId="WW8Num11z6">
    <w:name w:val="WW8Num11z6"/>
    <w:rsid w:val="00B927E0"/>
  </w:style>
  <w:style w:type="character" w:customStyle="1" w:styleId="WW8Num11z7">
    <w:name w:val="WW8Num11z7"/>
    <w:rsid w:val="00B927E0"/>
  </w:style>
  <w:style w:type="character" w:customStyle="1" w:styleId="WW8Num11z8">
    <w:name w:val="WW8Num11z8"/>
    <w:rsid w:val="00B927E0"/>
  </w:style>
  <w:style w:type="character" w:customStyle="1" w:styleId="WW8Num12z0">
    <w:name w:val="WW8Num12z0"/>
    <w:rsid w:val="00B927E0"/>
    <w:rPr>
      <w:rFonts w:hint="default"/>
    </w:rPr>
  </w:style>
  <w:style w:type="character" w:customStyle="1" w:styleId="WW8Num12z1">
    <w:name w:val="WW8Num12z1"/>
    <w:rsid w:val="00B927E0"/>
  </w:style>
  <w:style w:type="character" w:customStyle="1" w:styleId="WW8Num12z2">
    <w:name w:val="WW8Num12z2"/>
    <w:rsid w:val="00B927E0"/>
  </w:style>
  <w:style w:type="character" w:customStyle="1" w:styleId="WW8Num12z3">
    <w:name w:val="WW8Num12z3"/>
    <w:rsid w:val="00B927E0"/>
  </w:style>
  <w:style w:type="character" w:customStyle="1" w:styleId="WW8Num12z4">
    <w:name w:val="WW8Num12z4"/>
    <w:rsid w:val="00B927E0"/>
  </w:style>
  <w:style w:type="character" w:customStyle="1" w:styleId="WW8Num12z5">
    <w:name w:val="WW8Num12z5"/>
    <w:rsid w:val="00B927E0"/>
  </w:style>
  <w:style w:type="character" w:customStyle="1" w:styleId="WW8Num12z6">
    <w:name w:val="WW8Num12z6"/>
    <w:rsid w:val="00B927E0"/>
  </w:style>
  <w:style w:type="character" w:customStyle="1" w:styleId="WW8Num12z7">
    <w:name w:val="WW8Num12z7"/>
    <w:rsid w:val="00B927E0"/>
  </w:style>
  <w:style w:type="character" w:customStyle="1" w:styleId="WW8Num12z8">
    <w:name w:val="WW8Num12z8"/>
    <w:rsid w:val="00B927E0"/>
  </w:style>
  <w:style w:type="character" w:customStyle="1" w:styleId="WW8Num13z0">
    <w:name w:val="WW8Num13z0"/>
    <w:rsid w:val="00B927E0"/>
    <w:rPr>
      <w:rFonts w:hint="default"/>
    </w:rPr>
  </w:style>
  <w:style w:type="character" w:customStyle="1" w:styleId="WW8Num13z1">
    <w:name w:val="WW8Num13z1"/>
    <w:rsid w:val="00B927E0"/>
  </w:style>
  <w:style w:type="character" w:customStyle="1" w:styleId="WW8Num13z2">
    <w:name w:val="WW8Num13z2"/>
    <w:rsid w:val="00B927E0"/>
  </w:style>
  <w:style w:type="character" w:customStyle="1" w:styleId="WW8Num13z3">
    <w:name w:val="WW8Num13z3"/>
    <w:rsid w:val="00B927E0"/>
  </w:style>
  <w:style w:type="character" w:customStyle="1" w:styleId="WW8Num13z4">
    <w:name w:val="WW8Num13z4"/>
    <w:rsid w:val="00B927E0"/>
  </w:style>
  <w:style w:type="character" w:customStyle="1" w:styleId="WW8Num13z5">
    <w:name w:val="WW8Num13z5"/>
    <w:rsid w:val="00B927E0"/>
  </w:style>
  <w:style w:type="character" w:customStyle="1" w:styleId="WW8Num13z6">
    <w:name w:val="WW8Num13z6"/>
    <w:rsid w:val="00B927E0"/>
  </w:style>
  <w:style w:type="character" w:customStyle="1" w:styleId="WW8Num13z7">
    <w:name w:val="WW8Num13z7"/>
    <w:rsid w:val="00B927E0"/>
  </w:style>
  <w:style w:type="character" w:customStyle="1" w:styleId="WW8Num13z8">
    <w:name w:val="WW8Num13z8"/>
    <w:rsid w:val="00B927E0"/>
  </w:style>
  <w:style w:type="character" w:customStyle="1" w:styleId="WW8Num14z0">
    <w:name w:val="WW8Num14z0"/>
    <w:rsid w:val="00B927E0"/>
    <w:rPr>
      <w:rFonts w:ascii="Symbol" w:hAnsi="Symbol" w:cs="Symbol" w:hint="default"/>
    </w:rPr>
  </w:style>
  <w:style w:type="character" w:customStyle="1" w:styleId="WW8Num14z1">
    <w:name w:val="WW8Num14z1"/>
    <w:rsid w:val="00B927E0"/>
    <w:rPr>
      <w:rFonts w:ascii="Courier New" w:hAnsi="Courier New" w:cs="Courier New" w:hint="default"/>
    </w:rPr>
  </w:style>
  <w:style w:type="character" w:customStyle="1" w:styleId="WW8Num14z2">
    <w:name w:val="WW8Num14z2"/>
    <w:rsid w:val="00B927E0"/>
    <w:rPr>
      <w:rFonts w:ascii="Wingdings" w:hAnsi="Wingdings" w:cs="Wingdings" w:hint="default"/>
    </w:rPr>
  </w:style>
  <w:style w:type="character" w:customStyle="1" w:styleId="WW8Num15z0">
    <w:name w:val="WW8Num15z0"/>
    <w:rsid w:val="00B927E0"/>
  </w:style>
  <w:style w:type="character" w:customStyle="1" w:styleId="WW8Num15z1">
    <w:name w:val="WW8Num15z1"/>
    <w:rsid w:val="00B927E0"/>
  </w:style>
  <w:style w:type="character" w:customStyle="1" w:styleId="WW8Num15z2">
    <w:name w:val="WW8Num15z2"/>
    <w:rsid w:val="00B927E0"/>
  </w:style>
  <w:style w:type="character" w:customStyle="1" w:styleId="WW8Num15z3">
    <w:name w:val="WW8Num15z3"/>
    <w:rsid w:val="00B927E0"/>
  </w:style>
  <w:style w:type="character" w:customStyle="1" w:styleId="WW8Num15z4">
    <w:name w:val="WW8Num15z4"/>
    <w:rsid w:val="00B927E0"/>
  </w:style>
  <w:style w:type="character" w:customStyle="1" w:styleId="WW8Num15z5">
    <w:name w:val="WW8Num15z5"/>
    <w:rsid w:val="00B927E0"/>
  </w:style>
  <w:style w:type="character" w:customStyle="1" w:styleId="WW8Num15z6">
    <w:name w:val="WW8Num15z6"/>
    <w:rsid w:val="00B927E0"/>
  </w:style>
  <w:style w:type="character" w:customStyle="1" w:styleId="WW8Num15z7">
    <w:name w:val="WW8Num15z7"/>
    <w:rsid w:val="00B927E0"/>
  </w:style>
  <w:style w:type="character" w:customStyle="1" w:styleId="WW8Num15z8">
    <w:name w:val="WW8Num15z8"/>
    <w:rsid w:val="00B927E0"/>
  </w:style>
  <w:style w:type="character" w:customStyle="1" w:styleId="WW8Num16z0">
    <w:name w:val="WW8Num16z0"/>
    <w:rsid w:val="00B927E0"/>
    <w:rPr>
      <w:rFonts w:hint="default"/>
      <w:b/>
    </w:rPr>
  </w:style>
  <w:style w:type="character" w:customStyle="1" w:styleId="WW8Num16z1">
    <w:name w:val="WW8Num16z1"/>
    <w:rsid w:val="00B927E0"/>
  </w:style>
  <w:style w:type="character" w:customStyle="1" w:styleId="WW8Num16z2">
    <w:name w:val="WW8Num16z2"/>
    <w:rsid w:val="00B927E0"/>
  </w:style>
  <w:style w:type="character" w:customStyle="1" w:styleId="WW8Num16z3">
    <w:name w:val="WW8Num16z3"/>
    <w:rsid w:val="00B927E0"/>
  </w:style>
  <w:style w:type="character" w:customStyle="1" w:styleId="WW8Num16z4">
    <w:name w:val="WW8Num16z4"/>
    <w:rsid w:val="00B927E0"/>
  </w:style>
  <w:style w:type="character" w:customStyle="1" w:styleId="WW8Num16z5">
    <w:name w:val="WW8Num16z5"/>
    <w:rsid w:val="00B927E0"/>
  </w:style>
  <w:style w:type="character" w:customStyle="1" w:styleId="WW8Num16z6">
    <w:name w:val="WW8Num16z6"/>
    <w:rsid w:val="00B927E0"/>
  </w:style>
  <w:style w:type="character" w:customStyle="1" w:styleId="WW8Num16z7">
    <w:name w:val="WW8Num16z7"/>
    <w:rsid w:val="00B927E0"/>
  </w:style>
  <w:style w:type="character" w:customStyle="1" w:styleId="WW8Num16z8">
    <w:name w:val="WW8Num16z8"/>
    <w:rsid w:val="00B927E0"/>
  </w:style>
  <w:style w:type="character" w:customStyle="1" w:styleId="WW8Num17z0">
    <w:name w:val="WW8Num17z0"/>
    <w:rsid w:val="00B927E0"/>
    <w:rPr>
      <w:rFonts w:ascii="Symbol" w:hAnsi="Symbol" w:cs="Symbol" w:hint="default"/>
    </w:rPr>
  </w:style>
  <w:style w:type="character" w:customStyle="1" w:styleId="WW8Num17z1">
    <w:name w:val="WW8Num17z1"/>
    <w:rsid w:val="00B927E0"/>
    <w:rPr>
      <w:rFonts w:ascii="Courier New" w:hAnsi="Courier New" w:cs="Courier New" w:hint="default"/>
    </w:rPr>
  </w:style>
  <w:style w:type="character" w:customStyle="1" w:styleId="WW8Num17z2">
    <w:name w:val="WW8Num17z2"/>
    <w:rsid w:val="00B927E0"/>
    <w:rPr>
      <w:rFonts w:ascii="Wingdings" w:hAnsi="Wingdings" w:cs="Wingdings" w:hint="default"/>
    </w:rPr>
  </w:style>
  <w:style w:type="character" w:customStyle="1" w:styleId="WW8Num18z0">
    <w:name w:val="WW8Num18z0"/>
    <w:rsid w:val="00B927E0"/>
    <w:rPr>
      <w:rFonts w:ascii="Symbol" w:hAnsi="Symbol" w:cs="Symbol" w:hint="default"/>
      <w:sz w:val="20"/>
    </w:rPr>
  </w:style>
  <w:style w:type="character" w:customStyle="1" w:styleId="WW8Num19z0">
    <w:name w:val="WW8Num19z0"/>
    <w:rsid w:val="00B927E0"/>
    <w:rPr>
      <w:rFonts w:ascii="Symbol" w:hAnsi="Symbol" w:cs="Symbol" w:hint="default"/>
    </w:rPr>
  </w:style>
  <w:style w:type="character" w:customStyle="1" w:styleId="WW8Num19z1">
    <w:name w:val="WW8Num19z1"/>
    <w:rsid w:val="00B927E0"/>
    <w:rPr>
      <w:rFonts w:ascii="Courier New" w:hAnsi="Courier New" w:cs="Courier New" w:hint="default"/>
    </w:rPr>
  </w:style>
  <w:style w:type="character" w:customStyle="1" w:styleId="WW8Num19z2">
    <w:name w:val="WW8Num19z2"/>
    <w:rsid w:val="00B927E0"/>
    <w:rPr>
      <w:rFonts w:ascii="Wingdings" w:hAnsi="Wingdings" w:cs="Wingdings" w:hint="default"/>
    </w:rPr>
  </w:style>
  <w:style w:type="character" w:customStyle="1" w:styleId="WW8Num20z0">
    <w:name w:val="WW8Num20z0"/>
    <w:rsid w:val="00B927E0"/>
    <w:rPr>
      <w:rFonts w:ascii="Symbol" w:hAnsi="Symbol" w:cs="Symbol" w:hint="default"/>
      <w:sz w:val="20"/>
    </w:rPr>
  </w:style>
  <w:style w:type="character" w:customStyle="1" w:styleId="WW8Num21z0">
    <w:name w:val="WW8Num21z0"/>
    <w:rsid w:val="00B927E0"/>
    <w:rPr>
      <w:rFonts w:ascii="Symbol" w:hAnsi="Symbol" w:cs="Symbol" w:hint="default"/>
      <w:sz w:val="20"/>
    </w:rPr>
  </w:style>
  <w:style w:type="character" w:customStyle="1" w:styleId="WW8Num22z0">
    <w:name w:val="WW8Num22z0"/>
    <w:rsid w:val="00B927E0"/>
  </w:style>
  <w:style w:type="character" w:customStyle="1" w:styleId="WW8Num22z1">
    <w:name w:val="WW8Num22z1"/>
    <w:rsid w:val="00B927E0"/>
  </w:style>
  <w:style w:type="character" w:customStyle="1" w:styleId="WW8Num22z2">
    <w:name w:val="WW8Num22z2"/>
    <w:rsid w:val="00B927E0"/>
  </w:style>
  <w:style w:type="character" w:customStyle="1" w:styleId="WW8Num22z3">
    <w:name w:val="WW8Num22z3"/>
    <w:rsid w:val="00B927E0"/>
  </w:style>
  <w:style w:type="character" w:customStyle="1" w:styleId="WW8Num22z4">
    <w:name w:val="WW8Num22z4"/>
    <w:rsid w:val="00B927E0"/>
  </w:style>
  <w:style w:type="character" w:customStyle="1" w:styleId="WW8Num22z5">
    <w:name w:val="WW8Num22z5"/>
    <w:rsid w:val="00B927E0"/>
  </w:style>
  <w:style w:type="character" w:customStyle="1" w:styleId="WW8Num22z6">
    <w:name w:val="WW8Num22z6"/>
    <w:rsid w:val="00B927E0"/>
  </w:style>
  <w:style w:type="character" w:customStyle="1" w:styleId="WW8Num22z7">
    <w:name w:val="WW8Num22z7"/>
    <w:rsid w:val="00B927E0"/>
  </w:style>
  <w:style w:type="character" w:customStyle="1" w:styleId="WW8Num22z8">
    <w:name w:val="WW8Num22z8"/>
    <w:rsid w:val="00B927E0"/>
  </w:style>
  <w:style w:type="character" w:customStyle="1" w:styleId="WW8Num23z0">
    <w:name w:val="WW8Num23z0"/>
    <w:rsid w:val="00B927E0"/>
    <w:rPr>
      <w:rFonts w:ascii="Symbol" w:hAnsi="Symbol" w:cs="Symbol" w:hint="default"/>
    </w:rPr>
  </w:style>
  <w:style w:type="character" w:customStyle="1" w:styleId="WW8Num23z1">
    <w:name w:val="WW8Num23z1"/>
    <w:rsid w:val="00B927E0"/>
    <w:rPr>
      <w:rFonts w:ascii="Courier New" w:hAnsi="Courier New" w:cs="Courier New" w:hint="default"/>
    </w:rPr>
  </w:style>
  <w:style w:type="character" w:customStyle="1" w:styleId="WW8Num23z2">
    <w:name w:val="WW8Num23z2"/>
    <w:rsid w:val="00B927E0"/>
    <w:rPr>
      <w:rFonts w:ascii="Wingdings" w:hAnsi="Wingdings" w:cs="Wingdings" w:hint="default"/>
    </w:rPr>
  </w:style>
  <w:style w:type="character" w:customStyle="1" w:styleId="WW8Num24z0">
    <w:name w:val="WW8Num24z0"/>
    <w:rsid w:val="00B927E0"/>
    <w:rPr>
      <w:rFonts w:ascii="Symbol" w:hAnsi="Symbol" w:cs="Symbol" w:hint="default"/>
    </w:rPr>
  </w:style>
  <w:style w:type="character" w:customStyle="1" w:styleId="WW8Num24z1">
    <w:name w:val="WW8Num24z1"/>
    <w:rsid w:val="00B927E0"/>
    <w:rPr>
      <w:rFonts w:ascii="Courier New" w:hAnsi="Courier New" w:cs="Courier New" w:hint="default"/>
    </w:rPr>
  </w:style>
  <w:style w:type="character" w:customStyle="1" w:styleId="WW8Num24z2">
    <w:name w:val="WW8Num24z2"/>
    <w:rsid w:val="00B927E0"/>
    <w:rPr>
      <w:rFonts w:ascii="Wingdings" w:hAnsi="Wingdings" w:cs="Wingdings" w:hint="default"/>
    </w:rPr>
  </w:style>
  <w:style w:type="character" w:customStyle="1" w:styleId="WW8Num25z0">
    <w:name w:val="WW8Num25z0"/>
    <w:rsid w:val="00B927E0"/>
    <w:rPr>
      <w:rFonts w:hint="default"/>
      <w:b/>
    </w:rPr>
  </w:style>
  <w:style w:type="character" w:customStyle="1" w:styleId="WW8Num25z1">
    <w:name w:val="WW8Num25z1"/>
    <w:rsid w:val="00B927E0"/>
  </w:style>
  <w:style w:type="character" w:customStyle="1" w:styleId="WW8Num25z2">
    <w:name w:val="WW8Num25z2"/>
    <w:rsid w:val="00B927E0"/>
  </w:style>
  <w:style w:type="character" w:customStyle="1" w:styleId="WW8Num25z3">
    <w:name w:val="WW8Num25z3"/>
    <w:rsid w:val="00B927E0"/>
  </w:style>
  <w:style w:type="character" w:customStyle="1" w:styleId="WW8Num25z4">
    <w:name w:val="WW8Num25z4"/>
    <w:rsid w:val="00B927E0"/>
  </w:style>
  <w:style w:type="character" w:customStyle="1" w:styleId="WW8Num25z5">
    <w:name w:val="WW8Num25z5"/>
    <w:rsid w:val="00B927E0"/>
  </w:style>
  <w:style w:type="character" w:customStyle="1" w:styleId="WW8Num25z6">
    <w:name w:val="WW8Num25z6"/>
    <w:rsid w:val="00B927E0"/>
  </w:style>
  <w:style w:type="character" w:customStyle="1" w:styleId="WW8Num25z7">
    <w:name w:val="WW8Num25z7"/>
    <w:rsid w:val="00B927E0"/>
  </w:style>
  <w:style w:type="character" w:customStyle="1" w:styleId="WW8Num25z8">
    <w:name w:val="WW8Num25z8"/>
    <w:rsid w:val="00B927E0"/>
  </w:style>
  <w:style w:type="character" w:customStyle="1" w:styleId="WW8Num26z0">
    <w:name w:val="WW8Num26z0"/>
    <w:rsid w:val="00B927E0"/>
    <w:rPr>
      <w:rFonts w:hint="default"/>
    </w:rPr>
  </w:style>
  <w:style w:type="character" w:customStyle="1" w:styleId="WW8Num26z1">
    <w:name w:val="WW8Num26z1"/>
    <w:rsid w:val="00B927E0"/>
    <w:rPr>
      <w:rFonts w:cs="Times New Roman"/>
    </w:rPr>
  </w:style>
  <w:style w:type="character" w:customStyle="1" w:styleId="WW8Num27z0">
    <w:name w:val="WW8Num27z0"/>
    <w:rsid w:val="00B927E0"/>
    <w:rPr>
      <w:rFonts w:hint="default"/>
    </w:rPr>
  </w:style>
  <w:style w:type="character" w:customStyle="1" w:styleId="WW8Num28z0">
    <w:name w:val="WW8Num28z0"/>
    <w:rsid w:val="00B927E0"/>
    <w:rPr>
      <w:rFonts w:ascii="Symbol" w:hAnsi="Symbol" w:cs="Symbol" w:hint="default"/>
      <w:sz w:val="20"/>
    </w:rPr>
  </w:style>
  <w:style w:type="character" w:customStyle="1" w:styleId="WW8Num29z0">
    <w:name w:val="WW8Num29z0"/>
    <w:rsid w:val="00B927E0"/>
    <w:rPr>
      <w:rFonts w:ascii="Symbol" w:hAnsi="Symbol" w:cs="Symbol" w:hint="default"/>
    </w:rPr>
  </w:style>
  <w:style w:type="character" w:customStyle="1" w:styleId="WW8Num29z1">
    <w:name w:val="WW8Num29z1"/>
    <w:rsid w:val="00B927E0"/>
    <w:rPr>
      <w:rFonts w:ascii="Courier New" w:hAnsi="Courier New" w:cs="Courier New" w:hint="default"/>
    </w:rPr>
  </w:style>
  <w:style w:type="character" w:customStyle="1" w:styleId="WW8Num29z2">
    <w:name w:val="WW8Num29z2"/>
    <w:rsid w:val="00B927E0"/>
    <w:rPr>
      <w:rFonts w:ascii="Wingdings" w:hAnsi="Wingdings" w:cs="Wingdings" w:hint="default"/>
    </w:rPr>
  </w:style>
  <w:style w:type="character" w:customStyle="1" w:styleId="WW8Num30z0">
    <w:name w:val="WW8Num30z0"/>
    <w:rsid w:val="00B927E0"/>
    <w:rPr>
      <w:rFonts w:hint="default"/>
    </w:rPr>
  </w:style>
  <w:style w:type="character" w:customStyle="1" w:styleId="WW8Num30z1">
    <w:name w:val="WW8Num30z1"/>
    <w:rsid w:val="00B927E0"/>
  </w:style>
  <w:style w:type="character" w:customStyle="1" w:styleId="WW8Num30z2">
    <w:name w:val="WW8Num30z2"/>
    <w:rsid w:val="00B927E0"/>
  </w:style>
  <w:style w:type="character" w:customStyle="1" w:styleId="WW8Num30z3">
    <w:name w:val="WW8Num30z3"/>
    <w:rsid w:val="00B927E0"/>
  </w:style>
  <w:style w:type="character" w:customStyle="1" w:styleId="WW8Num30z4">
    <w:name w:val="WW8Num30z4"/>
    <w:rsid w:val="00B927E0"/>
  </w:style>
  <w:style w:type="character" w:customStyle="1" w:styleId="WW8Num30z5">
    <w:name w:val="WW8Num30z5"/>
    <w:rsid w:val="00B927E0"/>
  </w:style>
  <w:style w:type="character" w:customStyle="1" w:styleId="WW8Num30z6">
    <w:name w:val="WW8Num30z6"/>
    <w:rsid w:val="00B927E0"/>
  </w:style>
  <w:style w:type="character" w:customStyle="1" w:styleId="WW8Num30z7">
    <w:name w:val="WW8Num30z7"/>
    <w:rsid w:val="00B927E0"/>
  </w:style>
  <w:style w:type="character" w:customStyle="1" w:styleId="WW8Num30z8">
    <w:name w:val="WW8Num30z8"/>
    <w:rsid w:val="00B927E0"/>
  </w:style>
  <w:style w:type="character" w:customStyle="1" w:styleId="WW8Num31z0">
    <w:name w:val="WW8Num31z0"/>
    <w:rsid w:val="00B927E0"/>
  </w:style>
  <w:style w:type="character" w:customStyle="1" w:styleId="WW8Num31z1">
    <w:name w:val="WW8Num31z1"/>
    <w:rsid w:val="00B927E0"/>
  </w:style>
  <w:style w:type="character" w:customStyle="1" w:styleId="WW8Num31z2">
    <w:name w:val="WW8Num31z2"/>
    <w:rsid w:val="00B927E0"/>
  </w:style>
  <w:style w:type="character" w:customStyle="1" w:styleId="WW8Num31z3">
    <w:name w:val="WW8Num31z3"/>
    <w:rsid w:val="00B927E0"/>
  </w:style>
  <w:style w:type="character" w:customStyle="1" w:styleId="WW8Num31z4">
    <w:name w:val="WW8Num31z4"/>
    <w:rsid w:val="00B927E0"/>
  </w:style>
  <w:style w:type="character" w:customStyle="1" w:styleId="WW8Num31z5">
    <w:name w:val="WW8Num31z5"/>
    <w:rsid w:val="00B927E0"/>
  </w:style>
  <w:style w:type="character" w:customStyle="1" w:styleId="WW8Num31z6">
    <w:name w:val="WW8Num31z6"/>
    <w:rsid w:val="00B927E0"/>
  </w:style>
  <w:style w:type="character" w:customStyle="1" w:styleId="WW8Num31z7">
    <w:name w:val="WW8Num31z7"/>
    <w:rsid w:val="00B927E0"/>
  </w:style>
  <w:style w:type="character" w:customStyle="1" w:styleId="WW8Num31z8">
    <w:name w:val="WW8Num31z8"/>
    <w:rsid w:val="00B927E0"/>
  </w:style>
  <w:style w:type="character" w:customStyle="1" w:styleId="WW8Num32z0">
    <w:name w:val="WW8Num32z0"/>
    <w:rsid w:val="00B927E0"/>
    <w:rPr>
      <w:rFonts w:hint="default"/>
      <w:b/>
    </w:rPr>
  </w:style>
  <w:style w:type="character" w:customStyle="1" w:styleId="WW8Num32z1">
    <w:name w:val="WW8Num32z1"/>
    <w:rsid w:val="00B927E0"/>
  </w:style>
  <w:style w:type="character" w:customStyle="1" w:styleId="WW8Num32z2">
    <w:name w:val="WW8Num32z2"/>
    <w:rsid w:val="00B927E0"/>
  </w:style>
  <w:style w:type="character" w:customStyle="1" w:styleId="WW8Num32z3">
    <w:name w:val="WW8Num32z3"/>
    <w:rsid w:val="00B927E0"/>
  </w:style>
  <w:style w:type="character" w:customStyle="1" w:styleId="WW8Num32z4">
    <w:name w:val="WW8Num32z4"/>
    <w:rsid w:val="00B927E0"/>
  </w:style>
  <w:style w:type="character" w:customStyle="1" w:styleId="WW8Num32z5">
    <w:name w:val="WW8Num32z5"/>
    <w:rsid w:val="00B927E0"/>
  </w:style>
  <w:style w:type="character" w:customStyle="1" w:styleId="WW8Num32z6">
    <w:name w:val="WW8Num32z6"/>
    <w:rsid w:val="00B927E0"/>
  </w:style>
  <w:style w:type="character" w:customStyle="1" w:styleId="WW8Num32z7">
    <w:name w:val="WW8Num32z7"/>
    <w:rsid w:val="00B927E0"/>
  </w:style>
  <w:style w:type="character" w:customStyle="1" w:styleId="WW8Num32z8">
    <w:name w:val="WW8Num32z8"/>
    <w:rsid w:val="00B927E0"/>
  </w:style>
  <w:style w:type="character" w:customStyle="1" w:styleId="WW8Num33z0">
    <w:name w:val="WW8Num33z0"/>
    <w:rsid w:val="00B927E0"/>
    <w:rPr>
      <w:rFonts w:ascii="Symbol" w:hAnsi="Symbol" w:cs="Symbol" w:hint="default"/>
      <w:sz w:val="20"/>
    </w:rPr>
  </w:style>
  <w:style w:type="character" w:customStyle="1" w:styleId="WW8Num34z0">
    <w:name w:val="WW8Num34z0"/>
    <w:rsid w:val="00B927E0"/>
    <w:rPr>
      <w:rFonts w:hint="default"/>
      <w:b/>
      <w:color w:val="auto"/>
    </w:rPr>
  </w:style>
  <w:style w:type="character" w:customStyle="1" w:styleId="WW8Num34z1">
    <w:name w:val="WW8Num34z1"/>
    <w:rsid w:val="00B927E0"/>
  </w:style>
  <w:style w:type="character" w:customStyle="1" w:styleId="WW8Num34z2">
    <w:name w:val="WW8Num34z2"/>
    <w:rsid w:val="00B927E0"/>
  </w:style>
  <w:style w:type="character" w:customStyle="1" w:styleId="WW8Num34z3">
    <w:name w:val="WW8Num34z3"/>
    <w:rsid w:val="00B927E0"/>
  </w:style>
  <w:style w:type="character" w:customStyle="1" w:styleId="WW8Num34z4">
    <w:name w:val="WW8Num34z4"/>
    <w:rsid w:val="00B927E0"/>
  </w:style>
  <w:style w:type="character" w:customStyle="1" w:styleId="WW8Num34z5">
    <w:name w:val="WW8Num34z5"/>
    <w:rsid w:val="00B927E0"/>
  </w:style>
  <w:style w:type="character" w:customStyle="1" w:styleId="WW8Num34z6">
    <w:name w:val="WW8Num34z6"/>
    <w:rsid w:val="00B927E0"/>
  </w:style>
  <w:style w:type="character" w:customStyle="1" w:styleId="WW8Num34z7">
    <w:name w:val="WW8Num34z7"/>
    <w:rsid w:val="00B927E0"/>
  </w:style>
  <w:style w:type="character" w:customStyle="1" w:styleId="WW8Num34z8">
    <w:name w:val="WW8Num34z8"/>
    <w:rsid w:val="00B927E0"/>
  </w:style>
  <w:style w:type="character" w:customStyle="1" w:styleId="WW8Num35z0">
    <w:name w:val="WW8Num35z0"/>
    <w:rsid w:val="00B927E0"/>
    <w:rPr>
      <w:rFonts w:ascii="Symbol" w:hAnsi="Symbol" w:cs="Symbol" w:hint="default"/>
    </w:rPr>
  </w:style>
  <w:style w:type="character" w:customStyle="1" w:styleId="WW8Num35z1">
    <w:name w:val="WW8Num35z1"/>
    <w:rsid w:val="00B927E0"/>
    <w:rPr>
      <w:rFonts w:ascii="Courier New" w:hAnsi="Courier New" w:cs="Courier New" w:hint="default"/>
    </w:rPr>
  </w:style>
  <w:style w:type="character" w:customStyle="1" w:styleId="WW8Num35z2">
    <w:name w:val="WW8Num35z2"/>
    <w:rsid w:val="00B927E0"/>
    <w:rPr>
      <w:rFonts w:ascii="Wingdings" w:hAnsi="Wingdings" w:cs="Wingdings" w:hint="default"/>
    </w:rPr>
  </w:style>
  <w:style w:type="character" w:customStyle="1" w:styleId="WW8Num36z0">
    <w:name w:val="WW8Num36z0"/>
    <w:rsid w:val="00B927E0"/>
    <w:rPr>
      <w:rFonts w:ascii="Wingdings" w:hAnsi="Wingdings" w:cs="Wingdings" w:hint="default"/>
      <w:sz w:val="20"/>
    </w:rPr>
  </w:style>
  <w:style w:type="character" w:customStyle="1" w:styleId="WW8Num37z0">
    <w:name w:val="WW8Num37z0"/>
    <w:rsid w:val="00B927E0"/>
    <w:rPr>
      <w:rFonts w:hint="default"/>
      <w:b/>
    </w:rPr>
  </w:style>
  <w:style w:type="character" w:customStyle="1" w:styleId="WW8Num37z1">
    <w:name w:val="WW8Num37z1"/>
    <w:rsid w:val="00B927E0"/>
  </w:style>
  <w:style w:type="character" w:customStyle="1" w:styleId="WW8Num37z2">
    <w:name w:val="WW8Num37z2"/>
    <w:rsid w:val="00B927E0"/>
  </w:style>
  <w:style w:type="character" w:customStyle="1" w:styleId="WW8Num37z3">
    <w:name w:val="WW8Num37z3"/>
    <w:rsid w:val="00B927E0"/>
  </w:style>
  <w:style w:type="character" w:customStyle="1" w:styleId="WW8Num37z4">
    <w:name w:val="WW8Num37z4"/>
    <w:rsid w:val="00B927E0"/>
  </w:style>
  <w:style w:type="character" w:customStyle="1" w:styleId="WW8Num37z5">
    <w:name w:val="WW8Num37z5"/>
    <w:rsid w:val="00B927E0"/>
  </w:style>
  <w:style w:type="character" w:customStyle="1" w:styleId="WW8Num37z6">
    <w:name w:val="WW8Num37z6"/>
    <w:rsid w:val="00B927E0"/>
  </w:style>
  <w:style w:type="character" w:customStyle="1" w:styleId="WW8Num37z7">
    <w:name w:val="WW8Num37z7"/>
    <w:rsid w:val="00B927E0"/>
  </w:style>
  <w:style w:type="character" w:customStyle="1" w:styleId="WW8Num37z8">
    <w:name w:val="WW8Num37z8"/>
    <w:rsid w:val="00B927E0"/>
  </w:style>
  <w:style w:type="character" w:customStyle="1" w:styleId="WW8Num38z0">
    <w:name w:val="WW8Num38z0"/>
    <w:rsid w:val="00B927E0"/>
    <w:rPr>
      <w:rFonts w:ascii="Symbol" w:hAnsi="Symbol" w:cs="Symbol" w:hint="default"/>
    </w:rPr>
  </w:style>
  <w:style w:type="character" w:customStyle="1" w:styleId="WW8Num38z1">
    <w:name w:val="WW8Num38z1"/>
    <w:rsid w:val="00B927E0"/>
    <w:rPr>
      <w:rFonts w:ascii="Courier New" w:hAnsi="Courier New" w:cs="Courier New" w:hint="default"/>
    </w:rPr>
  </w:style>
  <w:style w:type="character" w:customStyle="1" w:styleId="WW8Num38z2">
    <w:name w:val="WW8Num38z2"/>
    <w:rsid w:val="00B927E0"/>
    <w:rPr>
      <w:rFonts w:ascii="Wingdings" w:hAnsi="Wingdings" w:cs="Wingdings" w:hint="default"/>
    </w:rPr>
  </w:style>
  <w:style w:type="character" w:customStyle="1" w:styleId="WW8Num39z0">
    <w:name w:val="WW8Num39z0"/>
    <w:rsid w:val="00B927E0"/>
  </w:style>
  <w:style w:type="character" w:customStyle="1" w:styleId="WW8Num39z1">
    <w:name w:val="WW8Num39z1"/>
    <w:rsid w:val="00B927E0"/>
  </w:style>
  <w:style w:type="character" w:customStyle="1" w:styleId="WW8Num39z2">
    <w:name w:val="WW8Num39z2"/>
    <w:rsid w:val="00B927E0"/>
  </w:style>
  <w:style w:type="character" w:customStyle="1" w:styleId="WW8Num39z3">
    <w:name w:val="WW8Num39z3"/>
    <w:rsid w:val="00B927E0"/>
  </w:style>
  <w:style w:type="character" w:customStyle="1" w:styleId="WW8Num39z4">
    <w:name w:val="WW8Num39z4"/>
    <w:rsid w:val="00B927E0"/>
  </w:style>
  <w:style w:type="character" w:customStyle="1" w:styleId="WW8Num39z5">
    <w:name w:val="WW8Num39z5"/>
    <w:rsid w:val="00B927E0"/>
  </w:style>
  <w:style w:type="character" w:customStyle="1" w:styleId="WW8Num39z6">
    <w:name w:val="WW8Num39z6"/>
    <w:rsid w:val="00B927E0"/>
  </w:style>
  <w:style w:type="character" w:customStyle="1" w:styleId="WW8Num39z7">
    <w:name w:val="WW8Num39z7"/>
    <w:rsid w:val="00B927E0"/>
  </w:style>
  <w:style w:type="character" w:customStyle="1" w:styleId="WW8Num39z8">
    <w:name w:val="WW8Num39z8"/>
    <w:rsid w:val="00B927E0"/>
  </w:style>
  <w:style w:type="character" w:customStyle="1" w:styleId="WW8Num40z0">
    <w:name w:val="WW8Num40z0"/>
    <w:rsid w:val="00B927E0"/>
    <w:rPr>
      <w:rFonts w:ascii="Symbol" w:hAnsi="Symbol" w:cs="Symbol" w:hint="default"/>
    </w:rPr>
  </w:style>
  <w:style w:type="character" w:customStyle="1" w:styleId="WW8Num40z1">
    <w:name w:val="WW8Num40z1"/>
    <w:rsid w:val="00B927E0"/>
    <w:rPr>
      <w:rFonts w:ascii="Courier New" w:hAnsi="Courier New" w:cs="Courier New" w:hint="default"/>
    </w:rPr>
  </w:style>
  <w:style w:type="character" w:customStyle="1" w:styleId="WW8Num40z2">
    <w:name w:val="WW8Num40z2"/>
    <w:rsid w:val="00B927E0"/>
    <w:rPr>
      <w:rFonts w:ascii="Wingdings" w:hAnsi="Wingdings" w:cs="Wingdings" w:hint="default"/>
    </w:rPr>
  </w:style>
  <w:style w:type="character" w:customStyle="1" w:styleId="WW8Num41z0">
    <w:name w:val="WW8Num41z0"/>
    <w:rsid w:val="00B927E0"/>
    <w:rPr>
      <w:rFonts w:ascii="Symbol" w:hAnsi="Symbol" w:cs="Symbol" w:hint="default"/>
    </w:rPr>
  </w:style>
  <w:style w:type="character" w:customStyle="1" w:styleId="WW8Num41z1">
    <w:name w:val="WW8Num41z1"/>
    <w:rsid w:val="00B927E0"/>
    <w:rPr>
      <w:rFonts w:ascii="Courier New" w:hAnsi="Courier New" w:cs="Courier New" w:hint="default"/>
    </w:rPr>
  </w:style>
  <w:style w:type="character" w:customStyle="1" w:styleId="WW8Num41z2">
    <w:name w:val="WW8Num41z2"/>
    <w:rsid w:val="00B927E0"/>
    <w:rPr>
      <w:rFonts w:ascii="Wingdings" w:hAnsi="Wingdings" w:cs="Wingdings" w:hint="default"/>
    </w:rPr>
  </w:style>
  <w:style w:type="character" w:customStyle="1" w:styleId="WW8Num42z0">
    <w:name w:val="WW8Num42z0"/>
    <w:rsid w:val="00B927E0"/>
    <w:rPr>
      <w:rFonts w:hint="default"/>
      <w:b/>
      <w:i w:val="0"/>
    </w:rPr>
  </w:style>
  <w:style w:type="character" w:customStyle="1" w:styleId="WW8Num42z1">
    <w:name w:val="WW8Num42z1"/>
    <w:rsid w:val="00B927E0"/>
  </w:style>
  <w:style w:type="character" w:customStyle="1" w:styleId="WW8Num42z2">
    <w:name w:val="WW8Num42z2"/>
    <w:rsid w:val="00B927E0"/>
  </w:style>
  <w:style w:type="character" w:customStyle="1" w:styleId="WW8Num42z3">
    <w:name w:val="WW8Num42z3"/>
    <w:rsid w:val="00B927E0"/>
  </w:style>
  <w:style w:type="character" w:customStyle="1" w:styleId="WW8Num42z4">
    <w:name w:val="WW8Num42z4"/>
    <w:rsid w:val="00B927E0"/>
  </w:style>
  <w:style w:type="character" w:customStyle="1" w:styleId="WW8Num42z5">
    <w:name w:val="WW8Num42z5"/>
    <w:rsid w:val="00B927E0"/>
  </w:style>
  <w:style w:type="character" w:customStyle="1" w:styleId="WW8Num42z6">
    <w:name w:val="WW8Num42z6"/>
    <w:rsid w:val="00B927E0"/>
  </w:style>
  <w:style w:type="character" w:customStyle="1" w:styleId="WW8Num42z7">
    <w:name w:val="WW8Num42z7"/>
    <w:rsid w:val="00B927E0"/>
  </w:style>
  <w:style w:type="character" w:customStyle="1" w:styleId="WW8Num42z8">
    <w:name w:val="WW8Num42z8"/>
    <w:rsid w:val="00B927E0"/>
  </w:style>
  <w:style w:type="character" w:customStyle="1" w:styleId="WW8Num43z0">
    <w:name w:val="WW8Num43z0"/>
    <w:rsid w:val="00B927E0"/>
    <w:rPr>
      <w:rFonts w:cs="Times New Roman" w:hint="default"/>
    </w:rPr>
  </w:style>
  <w:style w:type="character" w:customStyle="1" w:styleId="WW8Num43z1">
    <w:name w:val="WW8Num43z1"/>
    <w:rsid w:val="00B927E0"/>
    <w:rPr>
      <w:rFonts w:cs="Times New Roman"/>
    </w:rPr>
  </w:style>
  <w:style w:type="character" w:customStyle="1" w:styleId="WW8Num44z0">
    <w:name w:val="WW8Num44z0"/>
    <w:rsid w:val="00B927E0"/>
    <w:rPr>
      <w:rFonts w:hint="default"/>
      <w:b/>
    </w:rPr>
  </w:style>
  <w:style w:type="character" w:customStyle="1" w:styleId="WW8Num44z1">
    <w:name w:val="WW8Num44z1"/>
    <w:rsid w:val="00B927E0"/>
    <w:rPr>
      <w:rFonts w:ascii="Symbol" w:hAnsi="Symbol" w:cs="Symbol" w:hint="default"/>
    </w:rPr>
  </w:style>
  <w:style w:type="character" w:customStyle="1" w:styleId="WW8Num44z2">
    <w:name w:val="WW8Num44z2"/>
    <w:rsid w:val="00B927E0"/>
  </w:style>
  <w:style w:type="character" w:customStyle="1" w:styleId="WW8Num44z3">
    <w:name w:val="WW8Num44z3"/>
    <w:rsid w:val="00B927E0"/>
  </w:style>
  <w:style w:type="character" w:customStyle="1" w:styleId="WW8Num44z4">
    <w:name w:val="WW8Num44z4"/>
    <w:rsid w:val="00B927E0"/>
  </w:style>
  <w:style w:type="character" w:customStyle="1" w:styleId="WW8Num44z5">
    <w:name w:val="WW8Num44z5"/>
    <w:rsid w:val="00B927E0"/>
  </w:style>
  <w:style w:type="character" w:customStyle="1" w:styleId="WW8Num44z6">
    <w:name w:val="WW8Num44z6"/>
    <w:rsid w:val="00B927E0"/>
  </w:style>
  <w:style w:type="character" w:customStyle="1" w:styleId="WW8Num44z7">
    <w:name w:val="WW8Num44z7"/>
    <w:rsid w:val="00B927E0"/>
  </w:style>
  <w:style w:type="character" w:customStyle="1" w:styleId="WW8Num44z8">
    <w:name w:val="WW8Num44z8"/>
    <w:rsid w:val="00B927E0"/>
  </w:style>
  <w:style w:type="character" w:customStyle="1" w:styleId="WW8Num45z0">
    <w:name w:val="WW8Num45z0"/>
    <w:rsid w:val="00B927E0"/>
    <w:rPr>
      <w:rFonts w:ascii="Symbol" w:hAnsi="Symbol" w:cs="Symbol" w:hint="default"/>
      <w:sz w:val="20"/>
    </w:rPr>
  </w:style>
  <w:style w:type="character" w:customStyle="1" w:styleId="WW8Num46z0">
    <w:name w:val="WW8Num46z0"/>
    <w:rsid w:val="00B927E0"/>
    <w:rPr>
      <w:rFonts w:ascii="Symbol" w:hAnsi="Symbol" w:cs="Symbol" w:hint="default"/>
      <w:sz w:val="20"/>
    </w:rPr>
  </w:style>
  <w:style w:type="character" w:customStyle="1" w:styleId="12">
    <w:name w:val="Основной шрифт абзаца1"/>
    <w:rsid w:val="00B927E0"/>
  </w:style>
  <w:style w:type="character" w:customStyle="1" w:styleId="BalloonTextChar">
    <w:name w:val="Balloon Text Char"/>
    <w:rsid w:val="00B927E0"/>
    <w:rPr>
      <w:rFonts w:ascii="Tahoma" w:eastAsia="Times New Roman" w:hAnsi="Tahoma" w:cs="Tahoma"/>
      <w:sz w:val="16"/>
      <w:szCs w:val="16"/>
      <w:lang w:val="ru-RU"/>
    </w:rPr>
  </w:style>
  <w:style w:type="character" w:styleId="a9">
    <w:name w:val="page number"/>
    <w:basedOn w:val="12"/>
    <w:rsid w:val="00B927E0"/>
  </w:style>
  <w:style w:type="character" w:customStyle="1" w:styleId="aa">
    <w:name w:val="Основной текст_"/>
    <w:rsid w:val="00B927E0"/>
    <w:rPr>
      <w:rFonts w:ascii="Tahoma" w:eastAsia="Tahoma" w:hAnsi="Tahoma" w:cs="Tahoma"/>
      <w:lang w:bidi="ar-SA"/>
    </w:rPr>
  </w:style>
  <w:style w:type="character" w:customStyle="1" w:styleId="105pt0pt">
    <w:name w:val="Основной текст + 10;5 pt;Интервал 0 pt"/>
    <w:rsid w:val="00B927E0"/>
    <w:rPr>
      <w:rFonts w:ascii="Tahoma" w:eastAsia="Tahoma" w:hAnsi="Tahoma" w:cs="Tahoma"/>
      <w:b w:val="0"/>
      <w:bCs w:val="0"/>
      <w:i w:val="0"/>
      <w:iCs w:val="0"/>
      <w:caps w:val="0"/>
      <w:smallCaps w:val="0"/>
      <w:strike w:val="0"/>
      <w:dstrike w:val="0"/>
      <w:color w:val="000000"/>
      <w:spacing w:val="-10"/>
      <w:w w:val="100"/>
      <w:position w:val="0"/>
      <w:sz w:val="21"/>
      <w:szCs w:val="21"/>
      <w:u w:val="none"/>
      <w:vertAlign w:val="baseline"/>
      <w:lang w:val="uk-UA"/>
    </w:rPr>
  </w:style>
  <w:style w:type="character" w:customStyle="1" w:styleId="ab">
    <w:name w:val="Основной текст + Полужирный"/>
    <w:rsid w:val="00B927E0"/>
    <w:rPr>
      <w:rFonts w:ascii="Tahoma" w:eastAsia="Tahoma" w:hAnsi="Tahoma" w:cs="Tahoma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vertAlign w:val="baseline"/>
      <w:lang w:val="en-US"/>
    </w:rPr>
  </w:style>
  <w:style w:type="character" w:styleId="ac">
    <w:name w:val="Hyperlink"/>
    <w:rsid w:val="00B927E0"/>
    <w:rPr>
      <w:color w:val="0000FF"/>
      <w:u w:val="single"/>
    </w:rPr>
  </w:style>
  <w:style w:type="character" w:customStyle="1" w:styleId="sg-descsg-tagssg-search">
    <w:name w:val="sg-desc sg-tags sg-search"/>
    <w:basedOn w:val="12"/>
    <w:rsid w:val="00B927E0"/>
  </w:style>
  <w:style w:type="character" w:customStyle="1" w:styleId="apple-converted-space">
    <w:name w:val="apple-converted-space"/>
    <w:basedOn w:val="12"/>
    <w:rsid w:val="00B927E0"/>
  </w:style>
  <w:style w:type="character" w:customStyle="1" w:styleId="BodyTextChar">
    <w:name w:val="Body Text Char"/>
    <w:rsid w:val="00B927E0"/>
    <w:rPr>
      <w:sz w:val="24"/>
      <w:szCs w:val="24"/>
      <w:lang w:val="en-US" w:bidi="ar-SA"/>
    </w:rPr>
  </w:style>
  <w:style w:type="character" w:customStyle="1" w:styleId="apple-style-span">
    <w:name w:val="apple-style-span"/>
    <w:basedOn w:val="12"/>
    <w:rsid w:val="00B927E0"/>
  </w:style>
  <w:style w:type="character" w:styleId="ad">
    <w:name w:val="Emphasis"/>
    <w:qFormat/>
    <w:rsid w:val="00B927E0"/>
    <w:rPr>
      <w:i/>
    </w:rPr>
  </w:style>
  <w:style w:type="character" w:customStyle="1" w:styleId="longtext">
    <w:name w:val="long_text"/>
    <w:basedOn w:val="12"/>
    <w:rsid w:val="00B927E0"/>
  </w:style>
  <w:style w:type="character" w:customStyle="1" w:styleId="PlainTextChar1">
    <w:name w:val="Plain Text Char1"/>
    <w:rsid w:val="00B927E0"/>
    <w:rPr>
      <w:rFonts w:ascii="Courier New" w:eastAsia="Calibri" w:hAnsi="Courier New" w:cs="Courier New"/>
      <w:lang w:val="en-GB" w:bidi="ar-SA"/>
    </w:rPr>
  </w:style>
  <w:style w:type="character" w:customStyle="1" w:styleId="longtext1">
    <w:name w:val="long_text1"/>
    <w:rsid w:val="00B927E0"/>
    <w:rPr>
      <w:sz w:val="20"/>
      <w:szCs w:val="20"/>
    </w:rPr>
  </w:style>
  <w:style w:type="character" w:customStyle="1" w:styleId="PlainTextChar">
    <w:name w:val="Plain Text Char"/>
    <w:rsid w:val="00B927E0"/>
    <w:rPr>
      <w:rFonts w:ascii="Courier New" w:eastAsia="Times New Roman" w:hAnsi="Courier New" w:cs="Times New Roman"/>
      <w:sz w:val="20"/>
      <w:szCs w:val="20"/>
      <w:lang w:val="en-GB"/>
    </w:rPr>
  </w:style>
  <w:style w:type="character" w:customStyle="1" w:styleId="31">
    <w:name w:val="Знак Знак3"/>
    <w:rsid w:val="00B927E0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BodyTextIndentChar">
    <w:name w:val="Body Text Indent Char"/>
    <w:rsid w:val="00B927E0"/>
    <w:rPr>
      <w:sz w:val="24"/>
      <w:szCs w:val="24"/>
      <w:lang w:val="ru-RU" w:bidi="ar-SA"/>
    </w:rPr>
  </w:style>
  <w:style w:type="character" w:customStyle="1" w:styleId="MyMainStyle">
    <w:name w:val="My Main Style Знак"/>
    <w:rsid w:val="00B927E0"/>
    <w:rPr>
      <w:rFonts w:ascii="Calibri" w:hAnsi="Calibri" w:cs="Calibri"/>
      <w:sz w:val="22"/>
      <w:szCs w:val="22"/>
      <w:lang w:val="ru-RU" w:bidi="ar-SA"/>
    </w:rPr>
  </w:style>
  <w:style w:type="character" w:customStyle="1" w:styleId="MyHeadStyle">
    <w:name w:val="My Head Style Знак"/>
    <w:rsid w:val="00B927E0"/>
    <w:rPr>
      <w:rFonts w:ascii="Calibri" w:hAnsi="Calibri" w:cs="Calibri"/>
      <w:b/>
      <w:sz w:val="22"/>
      <w:szCs w:val="22"/>
      <w:lang w:val="ru-RU" w:bidi="ar-SA"/>
    </w:rPr>
  </w:style>
  <w:style w:type="character" w:customStyle="1" w:styleId="CodeStyle">
    <w:name w:val="CodeStyle Знак"/>
    <w:rsid w:val="00B927E0"/>
    <w:rPr>
      <w:rFonts w:ascii="Consolas" w:hAnsi="Consolas" w:cs="Consolas"/>
      <w:sz w:val="22"/>
      <w:szCs w:val="22"/>
      <w:lang w:val="ru-RU" w:bidi="ar-SA"/>
    </w:rPr>
  </w:style>
  <w:style w:type="character" w:customStyle="1" w:styleId="kwd">
    <w:name w:val="kwd"/>
    <w:basedOn w:val="12"/>
    <w:rsid w:val="00B927E0"/>
  </w:style>
  <w:style w:type="character" w:customStyle="1" w:styleId="pln">
    <w:name w:val="pln"/>
    <w:basedOn w:val="12"/>
    <w:rsid w:val="00B927E0"/>
  </w:style>
  <w:style w:type="character" w:customStyle="1" w:styleId="typ">
    <w:name w:val="typ"/>
    <w:basedOn w:val="12"/>
    <w:rsid w:val="00B927E0"/>
  </w:style>
  <w:style w:type="character" w:customStyle="1" w:styleId="pun">
    <w:name w:val="pun"/>
    <w:basedOn w:val="12"/>
    <w:rsid w:val="00B927E0"/>
  </w:style>
  <w:style w:type="character" w:customStyle="1" w:styleId="lit">
    <w:name w:val="lit"/>
    <w:basedOn w:val="12"/>
    <w:rsid w:val="00B927E0"/>
  </w:style>
  <w:style w:type="paragraph" w:customStyle="1" w:styleId="Heading">
    <w:name w:val="Heading"/>
    <w:basedOn w:val="a0"/>
    <w:next w:val="ae"/>
    <w:rsid w:val="00B927E0"/>
    <w:pPr>
      <w:suppressAutoHyphens/>
      <w:spacing w:before="240" w:after="60" w:line="240" w:lineRule="auto"/>
      <w:jc w:val="center"/>
    </w:pPr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paragraph" w:styleId="ae">
    <w:name w:val="Body Text"/>
    <w:basedOn w:val="a0"/>
    <w:link w:val="af"/>
    <w:rsid w:val="00B927E0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customStyle="1" w:styleId="af">
    <w:name w:val="Основной текст Знак"/>
    <w:basedOn w:val="a1"/>
    <w:link w:val="ae"/>
    <w:rsid w:val="00B927E0"/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af0">
    <w:name w:val="List"/>
    <w:basedOn w:val="ae"/>
    <w:rsid w:val="00B927E0"/>
    <w:rPr>
      <w:rFonts w:cs="FreeSans"/>
    </w:rPr>
  </w:style>
  <w:style w:type="paragraph" w:styleId="af1">
    <w:name w:val="caption"/>
    <w:basedOn w:val="a0"/>
    <w:qFormat/>
    <w:rsid w:val="00B927E0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FreeSans"/>
      <w:i/>
      <w:iCs/>
      <w:sz w:val="24"/>
      <w:szCs w:val="24"/>
      <w:lang w:val="ru-RU" w:eastAsia="zh-CN"/>
    </w:rPr>
  </w:style>
  <w:style w:type="paragraph" w:customStyle="1" w:styleId="Index">
    <w:name w:val="Index"/>
    <w:basedOn w:val="a0"/>
    <w:rsid w:val="00B927E0"/>
    <w:pPr>
      <w:suppressLineNumbers/>
      <w:suppressAutoHyphens/>
      <w:spacing w:after="0" w:line="240" w:lineRule="auto"/>
    </w:pPr>
    <w:rPr>
      <w:rFonts w:ascii="Times New Roman" w:eastAsia="Times New Roman" w:hAnsi="Times New Roman" w:cs="FreeSans"/>
      <w:sz w:val="24"/>
      <w:szCs w:val="24"/>
      <w:lang w:val="ru-RU" w:eastAsia="zh-CN"/>
    </w:rPr>
  </w:style>
  <w:style w:type="paragraph" w:customStyle="1" w:styleId="13">
    <w:name w:val="Текст выноски1"/>
    <w:basedOn w:val="a0"/>
    <w:rsid w:val="00B927E0"/>
    <w:pPr>
      <w:suppressAutoHyphens/>
      <w:spacing w:after="0" w:line="240" w:lineRule="auto"/>
    </w:pPr>
    <w:rPr>
      <w:rFonts w:ascii="Tahoma" w:eastAsia="Times New Roman" w:hAnsi="Tahoma" w:cs="Tahoma"/>
      <w:sz w:val="16"/>
      <w:szCs w:val="16"/>
      <w:lang w:val="ru-RU" w:eastAsia="zh-CN"/>
    </w:rPr>
  </w:style>
  <w:style w:type="paragraph" w:styleId="af2">
    <w:name w:val="List Paragraph"/>
    <w:basedOn w:val="a0"/>
    <w:qFormat/>
    <w:rsid w:val="00B927E0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customStyle="1" w:styleId="Normal1">
    <w:name w:val="Normal1"/>
    <w:rsid w:val="00B927E0"/>
    <w:pPr>
      <w:widowControl w:val="0"/>
      <w:suppressAutoHyphens/>
      <w:spacing w:before="200" w:after="0" w:line="240" w:lineRule="auto"/>
      <w:ind w:firstLine="320"/>
      <w:jc w:val="both"/>
    </w:pPr>
    <w:rPr>
      <w:rFonts w:ascii="Times New Roman" w:eastAsia="Times New Roman" w:hAnsi="Times New Roman" w:cs="Times New Roman"/>
      <w:sz w:val="20"/>
      <w:szCs w:val="20"/>
      <w:lang w:val="ru-RU" w:eastAsia="zh-CN"/>
    </w:rPr>
  </w:style>
  <w:style w:type="paragraph" w:styleId="af3">
    <w:name w:val="footer"/>
    <w:basedOn w:val="a0"/>
    <w:link w:val="af4"/>
    <w:rsid w:val="00B927E0"/>
    <w:pPr>
      <w:tabs>
        <w:tab w:val="center" w:pos="4819"/>
        <w:tab w:val="right" w:pos="9639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customStyle="1" w:styleId="af4">
    <w:name w:val="Нижний колонтитул Знак"/>
    <w:basedOn w:val="a1"/>
    <w:link w:val="af3"/>
    <w:rsid w:val="00B927E0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customStyle="1" w:styleId="14">
    <w:name w:val="Основной текст1"/>
    <w:basedOn w:val="a0"/>
    <w:rsid w:val="00B927E0"/>
    <w:pPr>
      <w:widowControl w:val="0"/>
      <w:shd w:val="clear" w:color="auto" w:fill="FFFFFF"/>
      <w:suppressAutoHyphens/>
      <w:spacing w:before="360" w:after="240" w:line="370" w:lineRule="exact"/>
    </w:pPr>
    <w:rPr>
      <w:rFonts w:ascii="Tahoma" w:eastAsia="Tahoma" w:hAnsi="Tahoma" w:cs="Tahoma"/>
      <w:sz w:val="20"/>
      <w:szCs w:val="20"/>
    </w:rPr>
  </w:style>
  <w:style w:type="paragraph" w:customStyle="1" w:styleId="15">
    <w:name w:val="Абзац списка1"/>
    <w:basedOn w:val="a0"/>
    <w:rsid w:val="00B927E0"/>
    <w:pP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B927E0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f5">
    <w:name w:val="header"/>
    <w:basedOn w:val="a0"/>
    <w:link w:val="af6"/>
    <w:rsid w:val="00B927E0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customStyle="1" w:styleId="af6">
    <w:name w:val="Верхний колонтитул Знак"/>
    <w:basedOn w:val="a1"/>
    <w:link w:val="af5"/>
    <w:rsid w:val="00B927E0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customStyle="1" w:styleId="16">
    <w:name w:val="Текст1"/>
    <w:basedOn w:val="a0"/>
    <w:rsid w:val="00B927E0"/>
    <w:pPr>
      <w:suppressAutoHyphens/>
      <w:spacing w:after="0" w:line="240" w:lineRule="auto"/>
    </w:pPr>
    <w:rPr>
      <w:rFonts w:ascii="Courier New" w:eastAsia="MS Mincho" w:hAnsi="Courier New" w:cs="Courier New"/>
      <w:sz w:val="20"/>
      <w:szCs w:val="20"/>
      <w:lang w:val="en-US" w:eastAsia="zh-CN"/>
    </w:rPr>
  </w:style>
  <w:style w:type="paragraph" w:customStyle="1" w:styleId="21">
    <w:name w:val="Текст2"/>
    <w:basedOn w:val="a0"/>
    <w:rsid w:val="00B927E0"/>
    <w:pPr>
      <w:suppressAutoHyphens/>
      <w:spacing w:after="0" w:line="240" w:lineRule="auto"/>
      <w:ind w:firstLine="720"/>
      <w:jc w:val="both"/>
    </w:pPr>
    <w:rPr>
      <w:rFonts w:ascii="Courier New" w:eastAsia="Calibri" w:hAnsi="Courier New" w:cs="Courier New"/>
      <w:sz w:val="20"/>
      <w:szCs w:val="20"/>
      <w:lang w:val="en-GB" w:eastAsia="zh-CN"/>
    </w:rPr>
  </w:style>
  <w:style w:type="paragraph" w:styleId="af7">
    <w:name w:val="Body Text Indent"/>
    <w:basedOn w:val="a0"/>
    <w:link w:val="af8"/>
    <w:rsid w:val="00B927E0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customStyle="1" w:styleId="af8">
    <w:name w:val="Основной текст с отступом Знак"/>
    <w:basedOn w:val="a1"/>
    <w:link w:val="af7"/>
    <w:rsid w:val="00B927E0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customStyle="1" w:styleId="10">
    <w:name w:val="Маркированный список1"/>
    <w:basedOn w:val="a0"/>
    <w:rsid w:val="00B927E0"/>
    <w:pPr>
      <w:numPr>
        <w:numId w:val="2"/>
      </w:num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styleId="a">
    <w:name w:val="No Spacing"/>
    <w:basedOn w:val="a0"/>
    <w:qFormat/>
    <w:rsid w:val="00B927E0"/>
    <w:pPr>
      <w:numPr>
        <w:numId w:val="3"/>
      </w:numPr>
      <w:suppressAutoHyphens/>
      <w:spacing w:after="0" w:line="240" w:lineRule="auto"/>
      <w:jc w:val="both"/>
    </w:pPr>
    <w:rPr>
      <w:rFonts w:ascii="Times New Roman" w:eastAsia="Calibri" w:hAnsi="Times New Roman" w:cs="Times New Roman"/>
      <w:sz w:val="24"/>
      <w:lang w:val="en-US" w:eastAsia="zh-CN"/>
    </w:rPr>
  </w:style>
  <w:style w:type="paragraph" w:customStyle="1" w:styleId="HTML1">
    <w:name w:val="Стандартный HTML1"/>
    <w:basedOn w:val="a0"/>
    <w:rsid w:val="00B92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af9">
    <w:name w:val="таблица"/>
    <w:basedOn w:val="a0"/>
    <w:rsid w:val="00B927E0"/>
    <w:pPr>
      <w:shd w:val="clear" w:color="auto" w:fill="FFFFFF"/>
      <w:suppressAutoHyphens/>
      <w:autoSpaceDE w:val="0"/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0"/>
      <w:lang w:val="ru-RU" w:eastAsia="zh-CN"/>
    </w:rPr>
  </w:style>
  <w:style w:type="paragraph" w:customStyle="1" w:styleId="17">
    <w:name w:val="Обычный (веб)1"/>
    <w:basedOn w:val="a0"/>
    <w:rsid w:val="00B927E0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color w:val="737373"/>
      <w:sz w:val="24"/>
      <w:szCs w:val="24"/>
      <w:lang w:eastAsia="zh-CN"/>
    </w:rPr>
  </w:style>
  <w:style w:type="paragraph" w:customStyle="1" w:styleId="MyMainStyle0">
    <w:name w:val="My Main Style"/>
    <w:basedOn w:val="a0"/>
    <w:rsid w:val="00B927E0"/>
    <w:pPr>
      <w:suppressAutoHyphens/>
      <w:ind w:left="-567" w:firstLine="425"/>
    </w:pPr>
    <w:rPr>
      <w:rFonts w:ascii="Calibri" w:eastAsia="Times New Roman" w:hAnsi="Calibri" w:cs="Calibri"/>
      <w:lang w:val="ru-RU" w:eastAsia="zh-CN"/>
    </w:rPr>
  </w:style>
  <w:style w:type="paragraph" w:customStyle="1" w:styleId="MyHeadStyle0">
    <w:name w:val="My Head Style"/>
    <w:basedOn w:val="a0"/>
    <w:rsid w:val="00B927E0"/>
    <w:pPr>
      <w:suppressAutoHyphens/>
      <w:ind w:left="-567" w:firstLine="1134"/>
    </w:pPr>
    <w:rPr>
      <w:rFonts w:ascii="Calibri" w:eastAsia="Times New Roman" w:hAnsi="Calibri" w:cs="Calibri"/>
      <w:b/>
      <w:lang w:val="ru-RU" w:eastAsia="zh-CN"/>
    </w:rPr>
  </w:style>
  <w:style w:type="paragraph" w:customStyle="1" w:styleId="CodeStyle0">
    <w:name w:val="CodeStyle"/>
    <w:basedOn w:val="MyMainStyle0"/>
    <w:rsid w:val="00B927E0"/>
    <w:pPr>
      <w:spacing w:after="0"/>
    </w:pPr>
    <w:rPr>
      <w:rFonts w:ascii="Consolas" w:hAnsi="Consolas" w:cs="Consolas"/>
      <w:sz w:val="20"/>
    </w:rPr>
  </w:style>
  <w:style w:type="paragraph" w:customStyle="1" w:styleId="TableContents">
    <w:name w:val="Table Contents"/>
    <w:basedOn w:val="a0"/>
    <w:rsid w:val="00B927E0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customStyle="1" w:styleId="TableHeading">
    <w:name w:val="Table Heading"/>
    <w:basedOn w:val="TableContents"/>
    <w:rsid w:val="00B927E0"/>
    <w:pPr>
      <w:jc w:val="center"/>
    </w:pPr>
    <w:rPr>
      <w:b/>
      <w:bCs/>
    </w:rPr>
  </w:style>
  <w:style w:type="paragraph" w:customStyle="1" w:styleId="FrameContents">
    <w:name w:val="Frame Contents"/>
    <w:basedOn w:val="a0"/>
    <w:rsid w:val="00B927E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8156</Words>
  <Characters>4650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Oleh Balanduikh</cp:lastModifiedBy>
  <cp:revision>5</cp:revision>
  <dcterms:created xsi:type="dcterms:W3CDTF">2016-05-09T13:26:00Z</dcterms:created>
  <dcterms:modified xsi:type="dcterms:W3CDTF">2016-05-24T19:25:00Z</dcterms:modified>
</cp:coreProperties>
</file>